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C1C8D" w14:textId="681DE450" w:rsidR="00934E9A" w:rsidRDefault="00F679F6">
      <w:pPr>
        <w:pStyle w:val="Heading1"/>
      </w:pPr>
      <w:sdt>
        <w:sdtPr>
          <w:alias w:val="Enter organization name:"/>
          <w:tag w:val=""/>
          <w:id w:val="1410501846"/>
          <w:placeholder>
            <w:docPart w:val="161B57A72B4F4F2585623E9957052DB6"/>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223867">
            <w:t>Group 3</w:t>
          </w:r>
        </w:sdtContent>
      </w:sdt>
    </w:p>
    <w:p w14:paraId="426031A0" w14:textId="77777777" w:rsidR="00934E9A" w:rsidRDefault="00F679F6">
      <w:pPr>
        <w:pStyle w:val="Heading2"/>
      </w:pPr>
      <w:sdt>
        <w:sdtPr>
          <w:alias w:val="Meeting minutes:"/>
          <w:tag w:val="Meeting minutes:"/>
          <w:id w:val="-953250788"/>
          <w:placeholder>
            <w:docPart w:val="824BA8F1038C43C3BDDE0086A3BDE2FE"/>
          </w:placeholder>
          <w:temporary/>
          <w:showingPlcHdr/>
          <w15:appearance w15:val="hidden"/>
        </w:sdtPr>
        <w:sdtEndPr/>
        <w:sdtContent>
          <w:r w:rsidR="006B1778">
            <w:t>Meeting Minutes</w:t>
          </w:r>
        </w:sdtContent>
      </w:sdt>
    </w:p>
    <w:p w14:paraId="7F5CB03F" w14:textId="1B523A19" w:rsidR="00934E9A" w:rsidRDefault="00F679F6">
      <w:pPr>
        <w:pStyle w:val="Date"/>
      </w:pPr>
      <w:sdt>
        <w:sdtPr>
          <w:alias w:val="Enter date of meeting:"/>
          <w:tag w:val=""/>
          <w:id w:val="373818028"/>
          <w:placeholder>
            <w:docPart w:val="4BEB0656FB344DDF91A299A9EC4E98E6"/>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E95E19">
            <w:t>January 26th 2022</w:t>
          </w:r>
        </w:sdtContent>
      </w:sdt>
    </w:p>
    <w:tbl>
      <w:tblPr>
        <w:tblW w:w="0" w:type="auto"/>
        <w:tblLayout w:type="fixed"/>
        <w:tblCellMar>
          <w:left w:w="0" w:type="dxa"/>
          <w:right w:w="0" w:type="dxa"/>
        </w:tblCellMar>
        <w:tblLook w:val="04A0" w:firstRow="1" w:lastRow="0" w:firstColumn="1" w:lastColumn="0" w:noHBand="0" w:noVBand="1"/>
        <w:tblDescription w:val="List of present attendees and date, time, and location of next meeting"/>
      </w:tblPr>
      <w:tblGrid>
        <w:gridCol w:w="2070"/>
        <w:gridCol w:w="7290"/>
      </w:tblGrid>
      <w:tr w:rsidR="00934E9A" w14:paraId="11280189" w14:textId="77777777" w:rsidTr="00CB4FBB">
        <w:sdt>
          <w:sdtPr>
            <w:alias w:val="Present:"/>
            <w:tag w:val="Present:"/>
            <w:id w:val="1219014275"/>
            <w:placeholder>
              <w:docPart w:val="B8A1A539D1444304A6AF733FF75938B7"/>
            </w:placeholder>
            <w:temporary/>
            <w:showingPlcHdr/>
            <w15:appearance w15:val="hidden"/>
          </w:sdtPr>
          <w:sdtEndPr/>
          <w:sdtContent>
            <w:tc>
              <w:tcPr>
                <w:tcW w:w="2070" w:type="dxa"/>
              </w:tcPr>
              <w:p w14:paraId="21E25B06" w14:textId="77777777" w:rsidR="00934E9A" w:rsidRDefault="006B1778">
                <w:pPr>
                  <w:pStyle w:val="NoSpacing"/>
                </w:pPr>
                <w:r>
                  <w:t>Present:</w:t>
                </w:r>
              </w:p>
            </w:tc>
          </w:sdtContent>
        </w:sdt>
        <w:tc>
          <w:tcPr>
            <w:tcW w:w="7290" w:type="dxa"/>
          </w:tcPr>
          <w:p w14:paraId="03CAABA8" w14:textId="1B6E22D1" w:rsidR="00934E9A" w:rsidRDefault="0071713C">
            <w:pPr>
              <w:pStyle w:val="NoSpacing"/>
            </w:pPr>
            <w:r w:rsidRPr="0071713C">
              <w:t>James Cazares, Khalil Cato, Sirpreet Kaur, Amanual Wolde, Diego Castaneda</w:t>
            </w:r>
            <w:r w:rsidR="00685DE1">
              <w:t>, The Client</w:t>
            </w:r>
          </w:p>
        </w:tc>
      </w:tr>
      <w:tr w:rsidR="00934E9A" w14:paraId="74C53E9C" w14:textId="77777777" w:rsidTr="00CB4FBB">
        <w:sdt>
          <w:sdtPr>
            <w:alias w:val="Next meeting:"/>
            <w:tag w:val="Next meeting:"/>
            <w:id w:val="1579632615"/>
            <w:placeholder>
              <w:docPart w:val="A7680686D8D047D891BF4EBBC2E9D989"/>
            </w:placeholder>
            <w:temporary/>
            <w:showingPlcHdr/>
            <w15:appearance w15:val="hidden"/>
          </w:sdtPr>
          <w:sdtEndPr/>
          <w:sdtContent>
            <w:tc>
              <w:tcPr>
                <w:tcW w:w="2070" w:type="dxa"/>
              </w:tcPr>
              <w:p w14:paraId="46CF8C68" w14:textId="77777777" w:rsidR="00934E9A" w:rsidRDefault="006B1778">
                <w:pPr>
                  <w:pStyle w:val="NoSpacing"/>
                </w:pPr>
                <w:r>
                  <w:t>Next meeting:</w:t>
                </w:r>
              </w:p>
            </w:tc>
          </w:sdtContent>
        </w:sdt>
        <w:tc>
          <w:tcPr>
            <w:tcW w:w="7290" w:type="dxa"/>
          </w:tcPr>
          <w:p w14:paraId="234A4EFE" w14:textId="4EA99244" w:rsidR="00934E9A" w:rsidRDefault="00C10E12">
            <w:pPr>
              <w:pStyle w:val="NoSpacing"/>
            </w:pPr>
            <w:r>
              <w:t>Feb 2</w:t>
            </w:r>
            <w:r w:rsidRPr="00C10E12">
              <w:rPr>
                <w:vertAlign w:val="superscript"/>
              </w:rPr>
              <w:t>nd</w:t>
            </w:r>
            <w:r>
              <w:t xml:space="preserve"> 2022</w:t>
            </w:r>
            <w:r w:rsidR="0034332A">
              <w:t xml:space="preserve">, </w:t>
            </w:r>
            <w:r>
              <w:t>4:</w:t>
            </w:r>
            <w:r w:rsidR="00685DE1">
              <w:t>15</w:t>
            </w:r>
            <w:r w:rsidR="00144DA9">
              <w:t>pm</w:t>
            </w:r>
            <w:r w:rsidR="0034332A">
              <w:t xml:space="preserve">, </w:t>
            </w:r>
            <w:r>
              <w:t>Breakout Room</w:t>
            </w:r>
            <w:r w:rsidR="00685DE1">
              <w:t xml:space="preserve"> #3</w:t>
            </w:r>
          </w:p>
        </w:tc>
      </w:tr>
    </w:tbl>
    <w:p w14:paraId="4DFFECCB" w14:textId="77777777" w:rsidR="00934E9A" w:rsidRDefault="00F679F6">
      <w:pPr>
        <w:pStyle w:val="ListNumber"/>
      </w:pPr>
      <w:sdt>
        <w:sdtPr>
          <w:alias w:val="Announcements:"/>
          <w:tag w:val="Announcements:"/>
          <w:id w:val="-1296670475"/>
          <w:placeholder>
            <w:docPart w:val="1A26410E53E341388F0ED243672BF176"/>
          </w:placeholder>
          <w:temporary/>
          <w:showingPlcHdr/>
          <w15:appearance w15:val="hidden"/>
        </w:sdtPr>
        <w:sdtEndPr/>
        <w:sdtContent>
          <w:r w:rsidR="006B1778">
            <w:t>Announcements</w:t>
          </w:r>
        </w:sdtContent>
      </w:sdt>
    </w:p>
    <w:p w14:paraId="6E2C06FA" w14:textId="07F650A5" w:rsidR="00934E9A" w:rsidRDefault="0071713C">
      <w:pPr>
        <w:pStyle w:val="NormalIndent"/>
      </w:pPr>
      <w:r>
        <w:t>We were assigned the banking system for our semester project.</w:t>
      </w:r>
    </w:p>
    <w:p w14:paraId="2A149FDB" w14:textId="77777777" w:rsidR="00934E9A" w:rsidRDefault="00F679F6">
      <w:pPr>
        <w:pStyle w:val="ListNumber"/>
      </w:pPr>
      <w:sdt>
        <w:sdtPr>
          <w:alias w:val="Discussion:"/>
          <w:tag w:val="Discussion:"/>
          <w:id w:val="1971398252"/>
          <w:placeholder>
            <w:docPart w:val="2013E3A147B2419A8C470411E814FBED"/>
          </w:placeholder>
          <w:temporary/>
          <w:showingPlcHdr/>
          <w15:appearance w15:val="hidden"/>
        </w:sdtPr>
        <w:sdtEndPr/>
        <w:sdtContent>
          <w:r w:rsidR="006A2514">
            <w:t>Discussion</w:t>
          </w:r>
        </w:sdtContent>
      </w:sdt>
    </w:p>
    <w:p w14:paraId="744551EC" w14:textId="51BA9B61" w:rsidR="00934E9A" w:rsidRDefault="0071713C">
      <w:pPr>
        <w:pStyle w:val="NormalIndent"/>
      </w:pPr>
      <w:r>
        <w:t>General introduction to the topic; Discussed that multiple banks would talk to each other. Our system would have the following GUI’s: Employee, Member and ATM. Members and Employees should use ID’s/Usernames and ATM’s should use card and pin verification. System should be able to handle multiple banks speaking to each other. The banking system should be written in Java and no website interface will be required. Lastly the banking system should be a class with Total, Withdraw/Deposit and keep logs/records of all actions.</w:t>
      </w:r>
    </w:p>
    <w:p w14:paraId="2264C1DF" w14:textId="77777777" w:rsidR="00934E9A" w:rsidRDefault="00F679F6">
      <w:pPr>
        <w:pStyle w:val="ListNumber"/>
      </w:pPr>
      <w:sdt>
        <w:sdtPr>
          <w:alias w:val="Roundtable:"/>
          <w:tag w:val="Roundtable:"/>
          <w:id w:val="1694650241"/>
          <w:placeholder>
            <w:docPart w:val="29085F954FFE454C8E4A9EA3278998F0"/>
          </w:placeholder>
          <w:temporary/>
          <w:showingPlcHdr/>
          <w15:appearance w15:val="hidden"/>
        </w:sdtPr>
        <w:sdtEndPr/>
        <w:sdtContent>
          <w:r w:rsidR="003C17E2">
            <w:t>Roundtable</w:t>
          </w:r>
        </w:sdtContent>
      </w:sdt>
    </w:p>
    <w:p w14:paraId="51080D27" w14:textId="3F0CA6E9" w:rsidR="00B22498" w:rsidRDefault="00CE586F" w:rsidP="00E95E19">
      <w:pPr>
        <w:pStyle w:val="NormalIndent"/>
      </w:pPr>
      <w:r>
        <w:t>The team is brainstorming additional banking system requirements and will meet next week to discuss with the client further</w:t>
      </w:r>
    </w:p>
    <w:p w14:paraId="18ED3AC5" w14:textId="77777777" w:rsidR="00991CBE" w:rsidRDefault="00991CBE">
      <w:pPr>
        <w:spacing w:before="0"/>
      </w:pPr>
      <w:r>
        <w:br w:type="page"/>
      </w:r>
    </w:p>
    <w:p w14:paraId="2523646B" w14:textId="12EFE9E9" w:rsidR="00E95E19" w:rsidRDefault="00501EB4" w:rsidP="00E95E19">
      <w:pPr>
        <w:pStyle w:val="NormalIndent"/>
        <w:ind w:left="0"/>
      </w:pPr>
      <w:r>
        <w:lastRenderedPageBreak/>
        <w:t>February 2</w:t>
      </w:r>
      <w:r w:rsidRPr="00501EB4">
        <w:rPr>
          <w:vertAlign w:val="superscript"/>
        </w:rPr>
        <w:t>nd</w:t>
      </w:r>
      <w:r>
        <w:t xml:space="preserve"> 2022</w:t>
      </w:r>
    </w:p>
    <w:tbl>
      <w:tblPr>
        <w:tblW w:w="0" w:type="auto"/>
        <w:tblLayout w:type="fixed"/>
        <w:tblCellMar>
          <w:left w:w="0" w:type="dxa"/>
          <w:right w:w="0" w:type="dxa"/>
        </w:tblCellMar>
        <w:tblLook w:val="04A0" w:firstRow="1" w:lastRow="0" w:firstColumn="1" w:lastColumn="0" w:noHBand="0" w:noVBand="1"/>
        <w:tblDescription w:val="List of present attendees and date, time, and location of next meeting"/>
      </w:tblPr>
      <w:tblGrid>
        <w:gridCol w:w="2070"/>
        <w:gridCol w:w="7290"/>
      </w:tblGrid>
      <w:tr w:rsidR="00B22498" w14:paraId="2D1DBFC7" w14:textId="77777777" w:rsidTr="0034486B">
        <w:sdt>
          <w:sdtPr>
            <w:alias w:val="Present:"/>
            <w:tag w:val="Present:"/>
            <w:id w:val="-359279810"/>
            <w:placeholder>
              <w:docPart w:val="C2F23F0A80644E5BA60D88AF6C1B8508"/>
            </w:placeholder>
            <w:temporary/>
            <w:showingPlcHdr/>
            <w15:appearance w15:val="hidden"/>
          </w:sdtPr>
          <w:sdtEndPr/>
          <w:sdtContent>
            <w:tc>
              <w:tcPr>
                <w:tcW w:w="2070" w:type="dxa"/>
              </w:tcPr>
              <w:p w14:paraId="3CED7460" w14:textId="77777777" w:rsidR="00B22498" w:rsidRDefault="00B22498" w:rsidP="0034486B">
                <w:pPr>
                  <w:pStyle w:val="NoSpacing"/>
                </w:pPr>
                <w:r>
                  <w:t>Present:</w:t>
                </w:r>
              </w:p>
            </w:tc>
          </w:sdtContent>
        </w:sdt>
        <w:tc>
          <w:tcPr>
            <w:tcW w:w="7290" w:type="dxa"/>
          </w:tcPr>
          <w:p w14:paraId="7C964D3B" w14:textId="6B5FA76C" w:rsidR="00B22498" w:rsidRDefault="00B22498" w:rsidP="0034486B">
            <w:pPr>
              <w:pStyle w:val="NoSpacing"/>
            </w:pPr>
            <w:r w:rsidRPr="0071713C">
              <w:t>James Cazares, Khalil Cato, Sirpreet Kaur, Amanual Wolde, Diego Castaneda</w:t>
            </w:r>
            <w:r w:rsidR="00685DE1">
              <w:t>, The Client</w:t>
            </w:r>
          </w:p>
        </w:tc>
      </w:tr>
      <w:tr w:rsidR="005712A4" w14:paraId="1394FCF2" w14:textId="77777777" w:rsidTr="0034486B">
        <w:sdt>
          <w:sdtPr>
            <w:alias w:val="Next meeting:"/>
            <w:tag w:val="Next meeting:"/>
            <w:id w:val="1297648532"/>
            <w:placeholder>
              <w:docPart w:val="47730FC9D1CC4B1284EBD39EB1CB9366"/>
            </w:placeholder>
            <w:temporary/>
            <w:showingPlcHdr/>
            <w15:appearance w15:val="hidden"/>
          </w:sdtPr>
          <w:sdtEndPr/>
          <w:sdtContent>
            <w:tc>
              <w:tcPr>
                <w:tcW w:w="2070" w:type="dxa"/>
              </w:tcPr>
              <w:p w14:paraId="69530C22" w14:textId="77777777" w:rsidR="005712A4" w:rsidRDefault="005712A4" w:rsidP="005712A4">
                <w:pPr>
                  <w:pStyle w:val="NoSpacing"/>
                </w:pPr>
                <w:r>
                  <w:t>Next meeting:</w:t>
                </w:r>
              </w:p>
            </w:tc>
          </w:sdtContent>
        </w:sdt>
        <w:tc>
          <w:tcPr>
            <w:tcW w:w="7290" w:type="dxa"/>
          </w:tcPr>
          <w:p w14:paraId="32056233" w14:textId="3A805CA4" w:rsidR="005712A4" w:rsidRDefault="005712A4" w:rsidP="005712A4">
            <w:pPr>
              <w:pStyle w:val="NoSpacing"/>
            </w:pPr>
            <w:r>
              <w:t xml:space="preserve">Feb </w:t>
            </w:r>
            <w:r w:rsidR="00685DE1">
              <w:t>20</w:t>
            </w:r>
            <w:r w:rsidRPr="00685DE1">
              <w:rPr>
                <w:vertAlign w:val="superscript"/>
              </w:rPr>
              <w:t>th</w:t>
            </w:r>
            <w:r w:rsidR="00685DE1">
              <w:t xml:space="preserve"> </w:t>
            </w:r>
            <w:r>
              <w:t xml:space="preserve">2022, </w:t>
            </w:r>
            <w:r w:rsidR="00685DE1">
              <w:t>11</w:t>
            </w:r>
            <w:r>
              <w:t>:</w:t>
            </w:r>
            <w:r w:rsidR="00685DE1">
              <w:t>30am</w:t>
            </w:r>
            <w:r>
              <w:t xml:space="preserve">, </w:t>
            </w:r>
            <w:r w:rsidR="00685DE1">
              <w:t>Discord Voice Chat</w:t>
            </w:r>
          </w:p>
        </w:tc>
      </w:tr>
    </w:tbl>
    <w:p w14:paraId="55B88F27" w14:textId="3284BFCC" w:rsidR="00B22498" w:rsidRDefault="00991CBE" w:rsidP="00991CBE">
      <w:pPr>
        <w:pStyle w:val="ListNumber"/>
        <w:numPr>
          <w:ilvl w:val="0"/>
          <w:numId w:val="11"/>
        </w:numPr>
      </w:pPr>
      <w:r>
        <w:t>Announcements</w:t>
      </w:r>
    </w:p>
    <w:p w14:paraId="2458B0B3" w14:textId="2F1E5924" w:rsidR="00B22498" w:rsidRDefault="00243B95" w:rsidP="00B22498">
      <w:pPr>
        <w:pStyle w:val="NormalIndent"/>
      </w:pPr>
      <w:r>
        <w:t>None</w:t>
      </w:r>
    </w:p>
    <w:p w14:paraId="797F7B38" w14:textId="77777777" w:rsidR="00B22498" w:rsidRDefault="00F679F6" w:rsidP="00B22498">
      <w:pPr>
        <w:pStyle w:val="ListNumber"/>
      </w:pPr>
      <w:sdt>
        <w:sdtPr>
          <w:alias w:val="Discussion:"/>
          <w:tag w:val="Discussion:"/>
          <w:id w:val="-532579578"/>
          <w:placeholder>
            <w:docPart w:val="8283E4F160AA4D15AB65BD9604D4B264"/>
          </w:placeholder>
          <w:temporary/>
          <w:showingPlcHdr/>
          <w15:appearance w15:val="hidden"/>
        </w:sdtPr>
        <w:sdtEndPr/>
        <w:sdtContent>
          <w:r w:rsidR="00B22498">
            <w:t>Discussion</w:t>
          </w:r>
        </w:sdtContent>
      </w:sdt>
    </w:p>
    <w:p w14:paraId="2AA71C64" w14:textId="48A9980A" w:rsidR="00B22498" w:rsidRDefault="00243B95" w:rsidP="00B22498">
      <w:pPr>
        <w:pStyle w:val="NormalIndent"/>
      </w:pPr>
      <w:r>
        <w:t xml:space="preserve">Client </w:t>
      </w:r>
      <w:r w:rsidR="00144DA9">
        <w:t xml:space="preserve">once again </w:t>
      </w:r>
      <w:r>
        <w:t>described to us that the offices/different branches need to be able to communicate with each other. Employees can open and close member accounts as well as deposit money, move money around, etc. ATM machines should have a basic withdraw, deposit, check balance interface.</w:t>
      </w:r>
      <w:r w:rsidR="00A064FD">
        <w:t xml:space="preserve"> Employees should also be able to open and close member accounts as well as view logs of a members transactions/actions.</w:t>
      </w:r>
      <w:r w:rsidR="00E160FB">
        <w:t xml:space="preserve"> Withdraws should only go through if the requested amount is available in their balance. </w:t>
      </w:r>
    </w:p>
    <w:p w14:paraId="67F8E458" w14:textId="77777777" w:rsidR="00B22498" w:rsidRDefault="00F679F6" w:rsidP="00B22498">
      <w:pPr>
        <w:pStyle w:val="ListNumber"/>
      </w:pPr>
      <w:sdt>
        <w:sdtPr>
          <w:alias w:val="Roundtable:"/>
          <w:tag w:val="Roundtable:"/>
          <w:id w:val="-56785607"/>
          <w:placeholder>
            <w:docPart w:val="0B9334278970490D96A8BCE66CA70F68"/>
          </w:placeholder>
          <w:temporary/>
          <w:showingPlcHdr/>
          <w15:appearance w15:val="hidden"/>
        </w:sdtPr>
        <w:sdtEndPr/>
        <w:sdtContent>
          <w:r w:rsidR="00B22498">
            <w:t>Roundtable</w:t>
          </w:r>
        </w:sdtContent>
      </w:sdt>
    </w:p>
    <w:p w14:paraId="525CF0C4" w14:textId="154C6EE0" w:rsidR="00B22498" w:rsidRDefault="00B22498" w:rsidP="00B22498">
      <w:pPr>
        <w:pStyle w:val="NormalIndent"/>
      </w:pPr>
      <w:r>
        <w:t xml:space="preserve">The team is </w:t>
      </w:r>
      <w:r w:rsidR="00243B95">
        <w:t xml:space="preserve">thinking about what it means for </w:t>
      </w:r>
      <w:r>
        <w:t xml:space="preserve">banking </w:t>
      </w:r>
      <w:r w:rsidR="00144DA9">
        <w:t>system to talk to each other and will return next week for further requirement clarification.</w:t>
      </w:r>
    </w:p>
    <w:p w14:paraId="323C0809" w14:textId="13372DCA" w:rsidR="00144DA9" w:rsidRDefault="00144DA9">
      <w:pPr>
        <w:spacing w:before="0"/>
      </w:pPr>
      <w:r>
        <w:br w:type="page"/>
      </w:r>
    </w:p>
    <w:p w14:paraId="602F9714" w14:textId="3CC38F59" w:rsidR="00144DA9" w:rsidRDefault="00144DA9" w:rsidP="00144DA9">
      <w:pPr>
        <w:pStyle w:val="NormalIndent"/>
        <w:ind w:left="0"/>
      </w:pPr>
      <w:r>
        <w:lastRenderedPageBreak/>
        <w:t xml:space="preserve">February </w:t>
      </w:r>
      <w:r w:rsidR="00685DE1">
        <w:t>20</w:t>
      </w:r>
      <w:r w:rsidRPr="00144DA9">
        <w:rPr>
          <w:vertAlign w:val="superscript"/>
        </w:rPr>
        <w:t>th</w:t>
      </w:r>
      <w:r>
        <w:t xml:space="preserve"> 2022</w:t>
      </w:r>
    </w:p>
    <w:tbl>
      <w:tblPr>
        <w:tblW w:w="0" w:type="auto"/>
        <w:tblLayout w:type="fixed"/>
        <w:tblCellMar>
          <w:left w:w="0" w:type="dxa"/>
          <w:right w:w="0" w:type="dxa"/>
        </w:tblCellMar>
        <w:tblLook w:val="04A0" w:firstRow="1" w:lastRow="0" w:firstColumn="1" w:lastColumn="0" w:noHBand="0" w:noVBand="1"/>
        <w:tblDescription w:val="List of present attendees and date, time, and location of next meeting"/>
      </w:tblPr>
      <w:tblGrid>
        <w:gridCol w:w="2070"/>
        <w:gridCol w:w="7290"/>
      </w:tblGrid>
      <w:tr w:rsidR="00144DA9" w14:paraId="1E863D68" w14:textId="77777777" w:rsidTr="00451309">
        <w:sdt>
          <w:sdtPr>
            <w:alias w:val="Present:"/>
            <w:tag w:val="Present:"/>
            <w:id w:val="-2042811617"/>
            <w:placeholder>
              <w:docPart w:val="7FF4472C424F4CBCA6B13A18A44354BD"/>
            </w:placeholder>
            <w:temporary/>
            <w:showingPlcHdr/>
            <w15:appearance w15:val="hidden"/>
          </w:sdtPr>
          <w:sdtEndPr/>
          <w:sdtContent>
            <w:tc>
              <w:tcPr>
                <w:tcW w:w="2070" w:type="dxa"/>
              </w:tcPr>
              <w:p w14:paraId="1CC3D4C7" w14:textId="77777777" w:rsidR="00144DA9" w:rsidRDefault="00144DA9" w:rsidP="00451309">
                <w:pPr>
                  <w:pStyle w:val="NoSpacing"/>
                </w:pPr>
                <w:r>
                  <w:t>Present:</w:t>
                </w:r>
              </w:p>
            </w:tc>
          </w:sdtContent>
        </w:sdt>
        <w:tc>
          <w:tcPr>
            <w:tcW w:w="7290" w:type="dxa"/>
          </w:tcPr>
          <w:p w14:paraId="1FC68919" w14:textId="6F596B12" w:rsidR="00144DA9" w:rsidRDefault="00144DA9" w:rsidP="00451309">
            <w:pPr>
              <w:pStyle w:val="NoSpacing"/>
            </w:pPr>
            <w:r w:rsidRPr="0071713C">
              <w:t>James Cazares, Khalil Cato, Sirpreet Kaur, Amanual Wolde</w:t>
            </w:r>
          </w:p>
        </w:tc>
      </w:tr>
      <w:tr w:rsidR="00144DA9" w14:paraId="4A517935" w14:textId="77777777" w:rsidTr="00451309">
        <w:sdt>
          <w:sdtPr>
            <w:alias w:val="Next meeting:"/>
            <w:tag w:val="Next meeting:"/>
            <w:id w:val="-1781397677"/>
            <w:placeholder>
              <w:docPart w:val="638C89AE1D2B40119BDB44BBB0A9A90D"/>
            </w:placeholder>
            <w:temporary/>
            <w:showingPlcHdr/>
            <w15:appearance w15:val="hidden"/>
          </w:sdtPr>
          <w:sdtEndPr/>
          <w:sdtContent>
            <w:tc>
              <w:tcPr>
                <w:tcW w:w="2070" w:type="dxa"/>
              </w:tcPr>
              <w:p w14:paraId="1EEE7089" w14:textId="77777777" w:rsidR="00144DA9" w:rsidRDefault="00144DA9" w:rsidP="00451309">
                <w:pPr>
                  <w:pStyle w:val="NoSpacing"/>
                </w:pPr>
                <w:r>
                  <w:t>Next meeting:</w:t>
                </w:r>
              </w:p>
            </w:tc>
          </w:sdtContent>
        </w:sdt>
        <w:tc>
          <w:tcPr>
            <w:tcW w:w="7290" w:type="dxa"/>
          </w:tcPr>
          <w:p w14:paraId="3C6002A0" w14:textId="06B1287D" w:rsidR="00144DA9" w:rsidRDefault="00144DA9" w:rsidP="00451309">
            <w:pPr>
              <w:pStyle w:val="NoSpacing"/>
            </w:pPr>
            <w:r>
              <w:t>Feb 2</w:t>
            </w:r>
            <w:r w:rsidR="00685DE1">
              <w:t>3</w:t>
            </w:r>
            <w:r w:rsidR="00685DE1" w:rsidRPr="00685DE1">
              <w:rPr>
                <w:vertAlign w:val="superscript"/>
              </w:rPr>
              <w:t>rd</w:t>
            </w:r>
            <w:r w:rsidR="00685DE1">
              <w:t xml:space="preserve"> </w:t>
            </w:r>
            <w:r>
              <w:t xml:space="preserve">2022, </w:t>
            </w:r>
            <w:r w:rsidR="00685DE1">
              <w:t>4</w:t>
            </w:r>
            <w:r>
              <w:t>:</w:t>
            </w:r>
            <w:r w:rsidR="00685DE1">
              <w:t>15p</w:t>
            </w:r>
            <w:r>
              <w:t xml:space="preserve">m, </w:t>
            </w:r>
            <w:r w:rsidR="00685DE1">
              <w:t>Breakout Room #3</w:t>
            </w:r>
          </w:p>
        </w:tc>
      </w:tr>
    </w:tbl>
    <w:p w14:paraId="32A3D23A" w14:textId="3CDBC422" w:rsidR="00144DA9" w:rsidRDefault="00144DA9" w:rsidP="00144DA9">
      <w:pPr>
        <w:pStyle w:val="ListNumber"/>
        <w:numPr>
          <w:ilvl w:val="0"/>
          <w:numId w:val="12"/>
        </w:numPr>
      </w:pPr>
      <w:r>
        <w:t>Announcements</w:t>
      </w:r>
    </w:p>
    <w:p w14:paraId="51C4CB18" w14:textId="1959DE31" w:rsidR="00144DA9" w:rsidRDefault="00144DA9" w:rsidP="00144DA9">
      <w:pPr>
        <w:pStyle w:val="NormalIndent"/>
      </w:pPr>
      <w:r>
        <w:t>Project Requirement Phase 1 Due the 21</w:t>
      </w:r>
      <w:r w:rsidRPr="00144DA9">
        <w:rPr>
          <w:vertAlign w:val="superscript"/>
        </w:rPr>
        <w:t>st</w:t>
      </w:r>
      <w:r>
        <w:t xml:space="preserve"> </w:t>
      </w:r>
    </w:p>
    <w:p w14:paraId="05B03143" w14:textId="77777777" w:rsidR="00144DA9" w:rsidRDefault="00F679F6" w:rsidP="00144DA9">
      <w:pPr>
        <w:pStyle w:val="ListNumber"/>
      </w:pPr>
      <w:sdt>
        <w:sdtPr>
          <w:alias w:val="Discussion:"/>
          <w:tag w:val="Discussion:"/>
          <w:id w:val="947434704"/>
          <w:placeholder>
            <w:docPart w:val="D6D1828806354B288D07C142B3E42891"/>
          </w:placeholder>
          <w:temporary/>
          <w:showingPlcHdr/>
          <w15:appearance w15:val="hidden"/>
        </w:sdtPr>
        <w:sdtEndPr/>
        <w:sdtContent>
          <w:r w:rsidR="00144DA9">
            <w:t>Discussion</w:t>
          </w:r>
        </w:sdtContent>
      </w:sdt>
    </w:p>
    <w:p w14:paraId="535E8D23" w14:textId="3D6E5676" w:rsidR="00144DA9" w:rsidRDefault="00144DA9" w:rsidP="00144DA9">
      <w:pPr>
        <w:pStyle w:val="NormalIndent"/>
      </w:pPr>
      <w:r>
        <w:t>Met with everyone to assign their assigned parts of Project Phase 1. Sirpreet chose to work on the Use Case Specification Documentation, Amanual took the Use Case Diagram part, Khalil offered to take care of the SRS Document, and James chose between CRC Cards and Sequence Diagrams. Diego was defaulted to Sequence Diagrams. After assigning everyone their parts, the group asked clarification questions about their parts such as how many Use Cases needed to be put into the Use Case Specification Document, it was decided that there should be enough to go through deposits, withdraws, checking account balance, transfers, opening/closing of accounts as well as the prior functions in different interfaces. It was also decided that James would gather everyone’s contributions and submit for the group</w:t>
      </w:r>
      <w:r w:rsidR="00891D6A">
        <w:t xml:space="preserve"> as well as handle the Meeting Minutes.</w:t>
      </w:r>
    </w:p>
    <w:p w14:paraId="6D596196" w14:textId="77777777" w:rsidR="00144DA9" w:rsidRDefault="00F679F6" w:rsidP="00144DA9">
      <w:pPr>
        <w:pStyle w:val="ListNumber"/>
      </w:pPr>
      <w:sdt>
        <w:sdtPr>
          <w:alias w:val="Roundtable:"/>
          <w:tag w:val="Roundtable:"/>
          <w:id w:val="-95488846"/>
          <w:placeholder>
            <w:docPart w:val="A82C43AED4DE41ADABECD32812724772"/>
          </w:placeholder>
          <w:temporary/>
          <w:showingPlcHdr/>
          <w15:appearance w15:val="hidden"/>
        </w:sdtPr>
        <w:sdtEndPr/>
        <w:sdtContent>
          <w:r w:rsidR="00144DA9">
            <w:t>Roundtable</w:t>
          </w:r>
        </w:sdtContent>
      </w:sdt>
    </w:p>
    <w:p w14:paraId="46E465B7" w14:textId="368BF71F" w:rsidR="00685DE1" w:rsidRDefault="00144DA9" w:rsidP="00891D6A">
      <w:pPr>
        <w:pStyle w:val="NormalIndent"/>
      </w:pPr>
      <w:r>
        <w:t xml:space="preserve">The </w:t>
      </w:r>
      <w:r w:rsidR="00891D6A">
        <w:t>group is hard at work on their parts of the project and will gather submissions before the deadline.</w:t>
      </w:r>
    </w:p>
    <w:p w14:paraId="32942CC4" w14:textId="77777777" w:rsidR="00685DE1" w:rsidRDefault="00685DE1">
      <w:pPr>
        <w:spacing w:before="0"/>
      </w:pPr>
      <w:r>
        <w:br w:type="page"/>
      </w:r>
    </w:p>
    <w:p w14:paraId="591E65A4" w14:textId="4F5A0B6F" w:rsidR="00685DE1" w:rsidRDefault="00685DE1" w:rsidP="00685DE1">
      <w:pPr>
        <w:pStyle w:val="NormalIndent"/>
        <w:ind w:left="0"/>
      </w:pPr>
      <w:r>
        <w:lastRenderedPageBreak/>
        <w:t xml:space="preserve">February </w:t>
      </w:r>
      <w:r w:rsidR="00285FFB">
        <w:t>23</w:t>
      </w:r>
      <w:r w:rsidR="00285FFB" w:rsidRPr="00285FFB">
        <w:rPr>
          <w:vertAlign w:val="superscript"/>
        </w:rPr>
        <w:t>rd</w:t>
      </w:r>
      <w:r w:rsidR="00285FFB">
        <w:t xml:space="preserve"> </w:t>
      </w:r>
      <w:r>
        <w:t>2022</w:t>
      </w:r>
    </w:p>
    <w:tbl>
      <w:tblPr>
        <w:tblW w:w="0" w:type="auto"/>
        <w:tblLayout w:type="fixed"/>
        <w:tblCellMar>
          <w:left w:w="0" w:type="dxa"/>
          <w:right w:w="0" w:type="dxa"/>
        </w:tblCellMar>
        <w:tblLook w:val="04A0" w:firstRow="1" w:lastRow="0" w:firstColumn="1" w:lastColumn="0" w:noHBand="0" w:noVBand="1"/>
        <w:tblDescription w:val="List of present attendees and date, time, and location of next meeting"/>
      </w:tblPr>
      <w:tblGrid>
        <w:gridCol w:w="2070"/>
        <w:gridCol w:w="7290"/>
      </w:tblGrid>
      <w:tr w:rsidR="00685DE1" w14:paraId="6AA765D1" w14:textId="77777777" w:rsidTr="00451309">
        <w:sdt>
          <w:sdtPr>
            <w:alias w:val="Present:"/>
            <w:tag w:val="Present:"/>
            <w:id w:val="-217361641"/>
            <w:placeholder>
              <w:docPart w:val="AD26A0B110814795B7EA124D2AD4E4FF"/>
            </w:placeholder>
            <w:temporary/>
            <w:showingPlcHdr/>
            <w15:appearance w15:val="hidden"/>
          </w:sdtPr>
          <w:sdtEndPr/>
          <w:sdtContent>
            <w:tc>
              <w:tcPr>
                <w:tcW w:w="2070" w:type="dxa"/>
              </w:tcPr>
              <w:p w14:paraId="7E2E1D24" w14:textId="77777777" w:rsidR="00685DE1" w:rsidRDefault="00685DE1" w:rsidP="00451309">
                <w:pPr>
                  <w:pStyle w:val="NoSpacing"/>
                </w:pPr>
                <w:r>
                  <w:t>Present:</w:t>
                </w:r>
              </w:p>
            </w:tc>
          </w:sdtContent>
        </w:sdt>
        <w:tc>
          <w:tcPr>
            <w:tcW w:w="7290" w:type="dxa"/>
          </w:tcPr>
          <w:p w14:paraId="4A20E2BE" w14:textId="75EF85D2" w:rsidR="00685DE1" w:rsidRDefault="00685DE1" w:rsidP="00451309">
            <w:pPr>
              <w:pStyle w:val="NoSpacing"/>
            </w:pPr>
            <w:r w:rsidRPr="0071713C">
              <w:t>James Cazares, Khalil Cato, Sirpreet Kaur, Amanual Wolde</w:t>
            </w:r>
            <w:r>
              <w:t xml:space="preserve">, </w:t>
            </w:r>
            <w:r w:rsidRPr="0071713C">
              <w:t>Diego Castaneda</w:t>
            </w:r>
            <w:r>
              <w:t>, The Client</w:t>
            </w:r>
          </w:p>
        </w:tc>
      </w:tr>
      <w:tr w:rsidR="00685DE1" w14:paraId="18A090DC" w14:textId="77777777" w:rsidTr="00451309">
        <w:sdt>
          <w:sdtPr>
            <w:alias w:val="Next meeting:"/>
            <w:tag w:val="Next meeting:"/>
            <w:id w:val="-509057462"/>
            <w:placeholder>
              <w:docPart w:val="900FB563EAB041DB88B42728717E01FC"/>
            </w:placeholder>
            <w:temporary/>
            <w:showingPlcHdr/>
            <w15:appearance w15:val="hidden"/>
          </w:sdtPr>
          <w:sdtEndPr/>
          <w:sdtContent>
            <w:tc>
              <w:tcPr>
                <w:tcW w:w="2070" w:type="dxa"/>
              </w:tcPr>
              <w:p w14:paraId="32F9F81D" w14:textId="77777777" w:rsidR="00685DE1" w:rsidRDefault="00685DE1" w:rsidP="00451309">
                <w:pPr>
                  <w:pStyle w:val="NoSpacing"/>
                </w:pPr>
                <w:r>
                  <w:t>Next meeting:</w:t>
                </w:r>
              </w:p>
            </w:tc>
          </w:sdtContent>
        </w:sdt>
        <w:tc>
          <w:tcPr>
            <w:tcW w:w="7290" w:type="dxa"/>
          </w:tcPr>
          <w:p w14:paraId="3AB04DAC" w14:textId="4C5681DF" w:rsidR="00685DE1" w:rsidRDefault="00546036" w:rsidP="00451309">
            <w:pPr>
              <w:pStyle w:val="NoSpacing"/>
            </w:pPr>
            <w:r>
              <w:t>February 28</w:t>
            </w:r>
            <w:r w:rsidRPr="00546036">
              <w:rPr>
                <w:vertAlign w:val="superscript"/>
              </w:rPr>
              <w:t>th</w:t>
            </w:r>
            <w:r>
              <w:t xml:space="preserve"> </w:t>
            </w:r>
            <w:r w:rsidR="00685DE1">
              <w:t xml:space="preserve">2022, </w:t>
            </w:r>
            <w:r>
              <w:t>3:50</w:t>
            </w:r>
            <w:r w:rsidR="00285FFB">
              <w:t>pm</w:t>
            </w:r>
            <w:r w:rsidR="00685DE1">
              <w:t xml:space="preserve">, </w:t>
            </w:r>
            <w:r>
              <w:t>Breakout Room 3</w:t>
            </w:r>
          </w:p>
        </w:tc>
      </w:tr>
    </w:tbl>
    <w:p w14:paraId="62E20570" w14:textId="736D0174" w:rsidR="00685DE1" w:rsidRDefault="00685DE1" w:rsidP="00685DE1">
      <w:pPr>
        <w:pStyle w:val="ListNumber"/>
        <w:numPr>
          <w:ilvl w:val="0"/>
          <w:numId w:val="13"/>
        </w:numPr>
      </w:pPr>
      <w:r>
        <w:t>Announcements</w:t>
      </w:r>
    </w:p>
    <w:p w14:paraId="13F77866" w14:textId="7430AE29" w:rsidR="00685DE1" w:rsidRDefault="00685DE1" w:rsidP="00685DE1">
      <w:pPr>
        <w:pStyle w:val="NormalIndent"/>
      </w:pPr>
      <w:r>
        <w:t>Resubmission was allowed until the 25</w:t>
      </w:r>
      <w:r w:rsidRPr="00685DE1">
        <w:rPr>
          <w:vertAlign w:val="superscript"/>
        </w:rPr>
        <w:t>th</w:t>
      </w:r>
      <w:r>
        <w:t xml:space="preserve"> of February</w:t>
      </w:r>
    </w:p>
    <w:p w14:paraId="17D2AB50" w14:textId="77777777" w:rsidR="00685DE1" w:rsidRDefault="00F679F6" w:rsidP="00685DE1">
      <w:pPr>
        <w:pStyle w:val="ListNumber"/>
      </w:pPr>
      <w:sdt>
        <w:sdtPr>
          <w:alias w:val="Discussion:"/>
          <w:tag w:val="Discussion:"/>
          <w:id w:val="1949418447"/>
          <w:placeholder>
            <w:docPart w:val="006076312E514550AF9C9EEB3C3D8E88"/>
          </w:placeholder>
          <w:temporary/>
          <w:showingPlcHdr/>
          <w15:appearance w15:val="hidden"/>
        </w:sdtPr>
        <w:sdtEndPr/>
        <w:sdtContent>
          <w:r w:rsidR="00685DE1">
            <w:t>Discussion</w:t>
          </w:r>
        </w:sdtContent>
      </w:sdt>
    </w:p>
    <w:p w14:paraId="0802CFC4" w14:textId="23F4540D" w:rsidR="00685DE1" w:rsidRDefault="00685DE1" w:rsidP="00685DE1">
      <w:pPr>
        <w:pStyle w:val="NormalIndent"/>
      </w:pPr>
      <w:r>
        <w:t>After receiving feedback on the project phase 1 submission, the group asked further clarifications about the banking system. Regarding Credit and Debit Cards, the professor said Credit cards were not needed and the same would go for interest rates.</w:t>
      </w:r>
      <w:r w:rsidR="00D43BF0">
        <w:t xml:space="preserve"> Credit cards will be removed from the requirements list. The question of whether to tie a debit card to a single checking/savings account or to connect the card to all of the members accounts was also brought up, even after considering both sides, the decision is still unclear, will return to discuss this topic further. For resubmissions James will redesign the meeting minutes and Sirpreet Volunteered to do work on the schedule.</w:t>
      </w:r>
    </w:p>
    <w:p w14:paraId="6EE9526A" w14:textId="77777777" w:rsidR="00685DE1" w:rsidRDefault="00F679F6" w:rsidP="00685DE1">
      <w:pPr>
        <w:pStyle w:val="ListNumber"/>
      </w:pPr>
      <w:sdt>
        <w:sdtPr>
          <w:alias w:val="Roundtable:"/>
          <w:tag w:val="Roundtable:"/>
          <w:id w:val="1318849396"/>
          <w:placeholder>
            <w:docPart w:val="DBFD05DDB446459596DB53833DFAB14A"/>
          </w:placeholder>
          <w:temporary/>
          <w:showingPlcHdr/>
          <w15:appearance w15:val="hidden"/>
        </w:sdtPr>
        <w:sdtEndPr/>
        <w:sdtContent>
          <w:r w:rsidR="00685DE1">
            <w:t>Roundtable</w:t>
          </w:r>
        </w:sdtContent>
      </w:sdt>
    </w:p>
    <w:p w14:paraId="26E83D7F" w14:textId="08E08B5F" w:rsidR="00BA4A55" w:rsidRDefault="00D43BF0" w:rsidP="00891D6A">
      <w:pPr>
        <w:pStyle w:val="NormalIndent"/>
      </w:pPr>
      <w:r>
        <w:t>James and Sirpreet are working on the parts to be resubmitted.</w:t>
      </w:r>
    </w:p>
    <w:p w14:paraId="294F71C3" w14:textId="77777777" w:rsidR="00BA4A55" w:rsidRDefault="00BA4A55">
      <w:pPr>
        <w:spacing w:before="0"/>
      </w:pPr>
      <w:r>
        <w:br w:type="page"/>
      </w:r>
    </w:p>
    <w:p w14:paraId="156D3FFF" w14:textId="0B750C12" w:rsidR="00BA4A55" w:rsidRDefault="00546036" w:rsidP="00BA4A55">
      <w:pPr>
        <w:pStyle w:val="NormalIndent"/>
        <w:ind w:left="0"/>
      </w:pPr>
      <w:r>
        <w:lastRenderedPageBreak/>
        <w:t>February 28</w:t>
      </w:r>
      <w:r w:rsidRPr="00546036">
        <w:rPr>
          <w:vertAlign w:val="superscript"/>
        </w:rPr>
        <w:t>th</w:t>
      </w:r>
      <w:r>
        <w:t xml:space="preserve"> 2022</w:t>
      </w:r>
    </w:p>
    <w:tbl>
      <w:tblPr>
        <w:tblW w:w="0" w:type="auto"/>
        <w:tblLayout w:type="fixed"/>
        <w:tblCellMar>
          <w:left w:w="0" w:type="dxa"/>
          <w:right w:w="0" w:type="dxa"/>
        </w:tblCellMar>
        <w:tblLook w:val="04A0" w:firstRow="1" w:lastRow="0" w:firstColumn="1" w:lastColumn="0" w:noHBand="0" w:noVBand="1"/>
        <w:tblDescription w:val="List of present attendees and date, time, and location of next meeting"/>
      </w:tblPr>
      <w:tblGrid>
        <w:gridCol w:w="2070"/>
        <w:gridCol w:w="7290"/>
      </w:tblGrid>
      <w:tr w:rsidR="00BA4A55" w14:paraId="3D3E91E6" w14:textId="77777777" w:rsidTr="003C7751">
        <w:sdt>
          <w:sdtPr>
            <w:alias w:val="Present:"/>
            <w:tag w:val="Present:"/>
            <w:id w:val="1904710113"/>
            <w:placeholder>
              <w:docPart w:val="906DEF9986604C21B9016167070862F5"/>
            </w:placeholder>
            <w:temporary/>
            <w:showingPlcHdr/>
            <w15:appearance w15:val="hidden"/>
          </w:sdtPr>
          <w:sdtEndPr/>
          <w:sdtContent>
            <w:tc>
              <w:tcPr>
                <w:tcW w:w="2070" w:type="dxa"/>
              </w:tcPr>
              <w:p w14:paraId="1B3CD7E8" w14:textId="77777777" w:rsidR="00BA4A55" w:rsidRDefault="00BA4A55" w:rsidP="003C7751">
                <w:pPr>
                  <w:pStyle w:val="NoSpacing"/>
                </w:pPr>
                <w:r>
                  <w:t>Present:</w:t>
                </w:r>
              </w:p>
            </w:tc>
          </w:sdtContent>
        </w:sdt>
        <w:tc>
          <w:tcPr>
            <w:tcW w:w="7290" w:type="dxa"/>
          </w:tcPr>
          <w:p w14:paraId="08339096" w14:textId="77777777" w:rsidR="00BA4A55" w:rsidRDefault="00BA4A55" w:rsidP="003C7751">
            <w:pPr>
              <w:pStyle w:val="NoSpacing"/>
            </w:pPr>
            <w:r w:rsidRPr="0071713C">
              <w:t>James Cazares, Khalil Cato, Sirpreet Kaur, Amanual Wolde</w:t>
            </w:r>
            <w:r>
              <w:t xml:space="preserve">, </w:t>
            </w:r>
            <w:r w:rsidRPr="0071713C">
              <w:t>Diego Castaneda</w:t>
            </w:r>
            <w:r>
              <w:t>, The Client</w:t>
            </w:r>
          </w:p>
        </w:tc>
      </w:tr>
      <w:tr w:rsidR="00BA4A55" w14:paraId="3B82C761" w14:textId="77777777" w:rsidTr="003C7751">
        <w:sdt>
          <w:sdtPr>
            <w:alias w:val="Next meeting:"/>
            <w:tag w:val="Next meeting:"/>
            <w:id w:val="-1083379051"/>
            <w:placeholder>
              <w:docPart w:val="FEF69D6DB43845F99A68E74B78872990"/>
            </w:placeholder>
            <w:temporary/>
            <w:showingPlcHdr/>
            <w15:appearance w15:val="hidden"/>
          </w:sdtPr>
          <w:sdtEndPr/>
          <w:sdtContent>
            <w:tc>
              <w:tcPr>
                <w:tcW w:w="2070" w:type="dxa"/>
              </w:tcPr>
              <w:p w14:paraId="2470025E" w14:textId="77777777" w:rsidR="00BA4A55" w:rsidRDefault="00BA4A55" w:rsidP="003C7751">
                <w:pPr>
                  <w:pStyle w:val="NoSpacing"/>
                </w:pPr>
                <w:r>
                  <w:t>Next meeting:</w:t>
                </w:r>
              </w:p>
            </w:tc>
          </w:sdtContent>
        </w:sdt>
        <w:tc>
          <w:tcPr>
            <w:tcW w:w="7290" w:type="dxa"/>
          </w:tcPr>
          <w:p w14:paraId="78179382" w14:textId="29DDEB2A" w:rsidR="00BA4A55" w:rsidRDefault="00BA4A55" w:rsidP="003C7751">
            <w:pPr>
              <w:pStyle w:val="NoSpacing"/>
            </w:pPr>
            <w:r>
              <w:t xml:space="preserve">March </w:t>
            </w:r>
            <w:r w:rsidR="00551447">
              <w:t>16</w:t>
            </w:r>
            <w:r w:rsidR="00551447" w:rsidRPr="00551447">
              <w:rPr>
                <w:vertAlign w:val="superscript"/>
              </w:rPr>
              <w:t>th</w:t>
            </w:r>
            <w:r w:rsidR="00551447">
              <w:t xml:space="preserve"> </w:t>
            </w:r>
            <w:r>
              <w:t xml:space="preserve">2022, </w:t>
            </w:r>
            <w:r w:rsidR="00546036">
              <w:t>3:30</w:t>
            </w:r>
            <w:r>
              <w:t xml:space="preserve">pm, </w:t>
            </w:r>
            <w:r w:rsidR="00546036">
              <w:t>Zoom</w:t>
            </w:r>
          </w:p>
        </w:tc>
      </w:tr>
    </w:tbl>
    <w:p w14:paraId="2327B679" w14:textId="12FDB7FE" w:rsidR="00BA4A55" w:rsidRDefault="00BA4A55" w:rsidP="00BA4A55">
      <w:pPr>
        <w:pStyle w:val="ListNumber"/>
        <w:numPr>
          <w:ilvl w:val="0"/>
          <w:numId w:val="14"/>
        </w:numPr>
      </w:pPr>
      <w:r>
        <w:t>Announcements</w:t>
      </w:r>
    </w:p>
    <w:p w14:paraId="458FF874" w14:textId="589A131A" w:rsidR="00BA4A55" w:rsidRDefault="00BA4A55" w:rsidP="00BA4A55">
      <w:pPr>
        <w:pStyle w:val="NormalIndent"/>
      </w:pPr>
      <w:r>
        <w:t xml:space="preserve">Resubmission was allowed until the </w:t>
      </w:r>
      <w:r w:rsidR="00A2609C">
        <w:t>end of March 2</w:t>
      </w:r>
      <w:r w:rsidR="00A2609C" w:rsidRPr="00A2609C">
        <w:rPr>
          <w:vertAlign w:val="superscript"/>
        </w:rPr>
        <w:t>nd</w:t>
      </w:r>
    </w:p>
    <w:p w14:paraId="3F3B5255" w14:textId="77777777" w:rsidR="00BA4A55" w:rsidRDefault="00F679F6" w:rsidP="00BA4A55">
      <w:pPr>
        <w:pStyle w:val="ListNumber"/>
      </w:pPr>
      <w:sdt>
        <w:sdtPr>
          <w:alias w:val="Discussion:"/>
          <w:tag w:val="Discussion:"/>
          <w:id w:val="-1135865939"/>
          <w:placeholder>
            <w:docPart w:val="1B248726369A4736A46B43FB704886AA"/>
          </w:placeholder>
          <w:temporary/>
          <w:showingPlcHdr/>
          <w15:appearance w15:val="hidden"/>
        </w:sdtPr>
        <w:sdtEndPr/>
        <w:sdtContent>
          <w:r w:rsidR="00BA4A55">
            <w:t>Discussion</w:t>
          </w:r>
        </w:sdtContent>
      </w:sdt>
    </w:p>
    <w:p w14:paraId="61D258B3" w14:textId="11C043F7" w:rsidR="00BA4A55" w:rsidRDefault="00A2609C" w:rsidP="00BA4A55">
      <w:pPr>
        <w:pStyle w:val="NormalIndent"/>
      </w:pPr>
      <w:r>
        <w:t xml:space="preserve">The professor/client provided us with feedback that we needed to adjust our schedule to more resemble a </w:t>
      </w:r>
      <w:r w:rsidR="00853BDA">
        <w:t>Gantt</w:t>
      </w:r>
      <w:r>
        <w:t xml:space="preserve"> chart in addition to needing to fix formatting errors inside our SRS document. We also discussed details of our banking system such as: a single card being used to access multiple bank accounts instead of carrying an absurd </w:t>
      </w:r>
      <w:r w:rsidR="00853BDA">
        <w:t>number</w:t>
      </w:r>
      <w:r>
        <w:t xml:space="preserve"> of cards, there being savings and </w:t>
      </w:r>
      <w:r w:rsidR="00853BDA">
        <w:t>checking’s</w:t>
      </w:r>
      <w:r>
        <w:t xml:space="preserve"> accounts; </w:t>
      </w:r>
      <w:r w:rsidR="00D7568B">
        <w:t>specifically,</w:t>
      </w:r>
      <w:r>
        <w:t xml:space="preserve"> that savings would not provide interest but would have a withdraw limit compared to </w:t>
      </w:r>
      <w:r w:rsidR="00853BDA">
        <w:t>checking’s</w:t>
      </w:r>
      <w:r>
        <w:t xml:space="preserve"> accounts, </w:t>
      </w:r>
      <w:r w:rsidR="00853BDA">
        <w:t>we also reconfirmed that no database would be needed for the banking system and that we could store information in a text file.</w:t>
      </w:r>
    </w:p>
    <w:p w14:paraId="5DA1B25A" w14:textId="77777777" w:rsidR="00BA4A55" w:rsidRDefault="00F679F6" w:rsidP="00BA4A55">
      <w:pPr>
        <w:pStyle w:val="ListNumber"/>
      </w:pPr>
      <w:sdt>
        <w:sdtPr>
          <w:alias w:val="Roundtable:"/>
          <w:tag w:val="Roundtable:"/>
          <w:id w:val="-1489237929"/>
          <w:placeholder>
            <w:docPart w:val="F8CDA6B82A424F49AA67F9A7AC7A6A34"/>
          </w:placeholder>
          <w:temporary/>
          <w:showingPlcHdr/>
          <w15:appearance w15:val="hidden"/>
        </w:sdtPr>
        <w:sdtEndPr/>
        <w:sdtContent>
          <w:r w:rsidR="00BA4A55">
            <w:t>Roundtable</w:t>
          </w:r>
        </w:sdtContent>
      </w:sdt>
    </w:p>
    <w:p w14:paraId="1F44130B" w14:textId="0496CB2D" w:rsidR="00BA4A55" w:rsidRDefault="00BA4A55" w:rsidP="00BA4A55">
      <w:pPr>
        <w:pStyle w:val="NormalIndent"/>
      </w:pPr>
      <w:r>
        <w:t xml:space="preserve">Sirpreet </w:t>
      </w:r>
      <w:r w:rsidR="00904545">
        <w:t xml:space="preserve">and Khalil </w:t>
      </w:r>
      <w:r>
        <w:t>are working on the</w:t>
      </w:r>
      <w:r w:rsidR="00904545">
        <w:t>ir</w:t>
      </w:r>
      <w:r>
        <w:t xml:space="preserve"> parts to be resubmitted.</w:t>
      </w:r>
      <w:r w:rsidR="00904545">
        <w:t xml:space="preserve"> In addition the entire group will work on a slide show presentation for Wednesday.</w:t>
      </w:r>
    </w:p>
    <w:p w14:paraId="366CD97E" w14:textId="4714FFDE" w:rsidR="0014600B" w:rsidRDefault="0014600B">
      <w:pPr>
        <w:spacing w:before="0"/>
      </w:pPr>
      <w:r>
        <w:br w:type="page"/>
      </w:r>
    </w:p>
    <w:p w14:paraId="7F8CCC7F" w14:textId="7CFF53C5" w:rsidR="0014600B" w:rsidRDefault="005166CA" w:rsidP="0014600B">
      <w:pPr>
        <w:pStyle w:val="NormalIndent"/>
        <w:ind w:left="0"/>
      </w:pPr>
      <w:r>
        <w:lastRenderedPageBreak/>
        <w:t>March</w:t>
      </w:r>
      <w:r w:rsidR="0014600B">
        <w:t xml:space="preserve"> </w:t>
      </w:r>
      <w:r>
        <w:t>16</w:t>
      </w:r>
      <w:r w:rsidR="0014600B" w:rsidRPr="00546036">
        <w:rPr>
          <w:vertAlign w:val="superscript"/>
        </w:rPr>
        <w:t>th</w:t>
      </w:r>
      <w:r w:rsidR="0014600B">
        <w:t xml:space="preserve"> 2022</w:t>
      </w:r>
    </w:p>
    <w:tbl>
      <w:tblPr>
        <w:tblW w:w="0" w:type="auto"/>
        <w:tblLayout w:type="fixed"/>
        <w:tblCellMar>
          <w:left w:w="0" w:type="dxa"/>
          <w:right w:w="0" w:type="dxa"/>
        </w:tblCellMar>
        <w:tblLook w:val="04A0" w:firstRow="1" w:lastRow="0" w:firstColumn="1" w:lastColumn="0" w:noHBand="0" w:noVBand="1"/>
        <w:tblDescription w:val="List of present attendees and date, time, and location of next meeting"/>
      </w:tblPr>
      <w:tblGrid>
        <w:gridCol w:w="2070"/>
        <w:gridCol w:w="7290"/>
      </w:tblGrid>
      <w:tr w:rsidR="0014600B" w14:paraId="1BBB110B" w14:textId="77777777" w:rsidTr="00BC5B55">
        <w:sdt>
          <w:sdtPr>
            <w:alias w:val="Present:"/>
            <w:tag w:val="Present:"/>
            <w:id w:val="-1857870942"/>
            <w:placeholder>
              <w:docPart w:val="B654E06ECC524C6BB936D230860F62F1"/>
            </w:placeholder>
            <w:temporary/>
            <w:showingPlcHdr/>
            <w15:appearance w15:val="hidden"/>
          </w:sdtPr>
          <w:sdtEndPr/>
          <w:sdtContent>
            <w:tc>
              <w:tcPr>
                <w:tcW w:w="2070" w:type="dxa"/>
              </w:tcPr>
              <w:p w14:paraId="578E32A6" w14:textId="77777777" w:rsidR="0014600B" w:rsidRDefault="0014600B" w:rsidP="00BC5B55">
                <w:pPr>
                  <w:pStyle w:val="NoSpacing"/>
                </w:pPr>
                <w:r>
                  <w:t>Present:</w:t>
                </w:r>
              </w:p>
            </w:tc>
          </w:sdtContent>
        </w:sdt>
        <w:tc>
          <w:tcPr>
            <w:tcW w:w="7290" w:type="dxa"/>
          </w:tcPr>
          <w:p w14:paraId="0539F6BB" w14:textId="77777777" w:rsidR="0014600B" w:rsidRDefault="0014600B" w:rsidP="00BC5B55">
            <w:pPr>
              <w:pStyle w:val="NoSpacing"/>
            </w:pPr>
            <w:r w:rsidRPr="0071713C">
              <w:t>James Cazares, Khalil Cato, Sirpreet Kaur, Amanual Wolde</w:t>
            </w:r>
            <w:r>
              <w:t xml:space="preserve">, </w:t>
            </w:r>
            <w:r w:rsidRPr="0071713C">
              <w:t>Diego Castaneda</w:t>
            </w:r>
            <w:r>
              <w:t>, The Client</w:t>
            </w:r>
          </w:p>
        </w:tc>
      </w:tr>
      <w:tr w:rsidR="0014600B" w14:paraId="2A53176B" w14:textId="77777777" w:rsidTr="00BC5B55">
        <w:sdt>
          <w:sdtPr>
            <w:alias w:val="Next meeting:"/>
            <w:tag w:val="Next meeting:"/>
            <w:id w:val="1200666219"/>
            <w:placeholder>
              <w:docPart w:val="33998860E60442CC9A915CD71B4E3FAD"/>
            </w:placeholder>
            <w:temporary/>
            <w:showingPlcHdr/>
            <w15:appearance w15:val="hidden"/>
          </w:sdtPr>
          <w:sdtEndPr/>
          <w:sdtContent>
            <w:tc>
              <w:tcPr>
                <w:tcW w:w="2070" w:type="dxa"/>
              </w:tcPr>
              <w:p w14:paraId="728993CE" w14:textId="77777777" w:rsidR="0014600B" w:rsidRDefault="0014600B" w:rsidP="00BC5B55">
                <w:pPr>
                  <w:pStyle w:val="NoSpacing"/>
                </w:pPr>
                <w:r>
                  <w:t>Next meeting:</w:t>
                </w:r>
              </w:p>
            </w:tc>
          </w:sdtContent>
        </w:sdt>
        <w:tc>
          <w:tcPr>
            <w:tcW w:w="7290" w:type="dxa"/>
          </w:tcPr>
          <w:p w14:paraId="22F84A9C" w14:textId="7D63BCBE" w:rsidR="0014600B" w:rsidRDefault="00280E69" w:rsidP="00BC5B55">
            <w:pPr>
              <w:pStyle w:val="NoSpacing"/>
            </w:pPr>
            <w:r>
              <w:t>April 4</w:t>
            </w:r>
            <w:r w:rsidRPr="00280E69">
              <w:rPr>
                <w:vertAlign w:val="superscript"/>
              </w:rPr>
              <w:t>th</w:t>
            </w:r>
            <w:r>
              <w:t xml:space="preserve"> </w:t>
            </w:r>
            <w:r w:rsidR="0014600B">
              <w:t>2022, 3:30pm, Zoom</w:t>
            </w:r>
          </w:p>
        </w:tc>
      </w:tr>
    </w:tbl>
    <w:p w14:paraId="50B6280E" w14:textId="597251AA" w:rsidR="0014600B" w:rsidRDefault="0014600B" w:rsidP="0014600B">
      <w:pPr>
        <w:pStyle w:val="ListNumber"/>
        <w:numPr>
          <w:ilvl w:val="0"/>
          <w:numId w:val="15"/>
        </w:numPr>
      </w:pPr>
      <w:r>
        <w:t>Announcements</w:t>
      </w:r>
    </w:p>
    <w:p w14:paraId="772B8629" w14:textId="233B8E20" w:rsidR="0014600B" w:rsidRDefault="00320A50" w:rsidP="0014600B">
      <w:pPr>
        <w:pStyle w:val="NormalIndent"/>
      </w:pPr>
      <w:r>
        <w:t>None</w:t>
      </w:r>
    </w:p>
    <w:p w14:paraId="5BC6D45F" w14:textId="77777777" w:rsidR="0014600B" w:rsidRDefault="00F679F6" w:rsidP="0014600B">
      <w:pPr>
        <w:pStyle w:val="ListNumber"/>
      </w:pPr>
      <w:sdt>
        <w:sdtPr>
          <w:alias w:val="Discussion:"/>
          <w:tag w:val="Discussion:"/>
          <w:id w:val="2038848719"/>
          <w:placeholder>
            <w:docPart w:val="296974C4D74E42EBA311CCCEC528134D"/>
          </w:placeholder>
          <w:temporary/>
          <w:showingPlcHdr/>
          <w15:appearance w15:val="hidden"/>
        </w:sdtPr>
        <w:sdtEndPr/>
        <w:sdtContent>
          <w:r w:rsidR="0014600B">
            <w:t>Discussion</w:t>
          </w:r>
        </w:sdtContent>
      </w:sdt>
    </w:p>
    <w:p w14:paraId="75CE158D" w14:textId="66DB2AF4" w:rsidR="0014600B" w:rsidRDefault="0014600B" w:rsidP="0014600B">
      <w:pPr>
        <w:pStyle w:val="NormalIndent"/>
      </w:pPr>
      <w:r>
        <w:t>The professor/client provided us with</w:t>
      </w:r>
      <w:r w:rsidR="00320A50">
        <w:t xml:space="preserve"> ideas for classes such as a message class in addition to classes for our ui components.</w:t>
      </w:r>
    </w:p>
    <w:p w14:paraId="7E1DC8A4" w14:textId="77777777" w:rsidR="0014600B" w:rsidRDefault="00F679F6" w:rsidP="0014600B">
      <w:pPr>
        <w:pStyle w:val="ListNumber"/>
      </w:pPr>
      <w:sdt>
        <w:sdtPr>
          <w:alias w:val="Roundtable:"/>
          <w:tag w:val="Roundtable:"/>
          <w:id w:val="-1089154244"/>
          <w:placeholder>
            <w:docPart w:val="278D0CCF86AF4D07AA7CA9381E9F5533"/>
          </w:placeholder>
          <w:temporary/>
          <w:showingPlcHdr/>
          <w15:appearance w15:val="hidden"/>
        </w:sdtPr>
        <w:sdtEndPr/>
        <w:sdtContent>
          <w:r w:rsidR="0014600B">
            <w:t>Roundtable</w:t>
          </w:r>
        </w:sdtContent>
      </w:sdt>
    </w:p>
    <w:p w14:paraId="0BA8C3D0" w14:textId="334447ED" w:rsidR="00280E69" w:rsidRDefault="00320A50" w:rsidP="00891D6A">
      <w:pPr>
        <w:pStyle w:val="NormalIndent"/>
      </w:pPr>
      <w:r>
        <w:t>The team is currently brainstorming design choices</w:t>
      </w:r>
    </w:p>
    <w:p w14:paraId="5D881A96" w14:textId="77777777" w:rsidR="00280E69" w:rsidRDefault="00280E69">
      <w:pPr>
        <w:spacing w:before="0"/>
      </w:pPr>
      <w:r>
        <w:br w:type="page"/>
      </w:r>
    </w:p>
    <w:p w14:paraId="0E82711A" w14:textId="236596D2" w:rsidR="00280E69" w:rsidRDefault="00280E69" w:rsidP="00280E69">
      <w:pPr>
        <w:pStyle w:val="NormalIndent"/>
        <w:ind w:left="0"/>
      </w:pPr>
      <w:r>
        <w:lastRenderedPageBreak/>
        <w:t>April 4</w:t>
      </w:r>
      <w:r w:rsidR="00002C8C" w:rsidRPr="00002C8C">
        <w:rPr>
          <w:vertAlign w:val="superscript"/>
        </w:rPr>
        <w:t>th</w:t>
      </w:r>
      <w:r>
        <w:t>, 2022</w:t>
      </w:r>
    </w:p>
    <w:tbl>
      <w:tblPr>
        <w:tblW w:w="0" w:type="auto"/>
        <w:tblLayout w:type="fixed"/>
        <w:tblCellMar>
          <w:left w:w="0" w:type="dxa"/>
          <w:right w:w="0" w:type="dxa"/>
        </w:tblCellMar>
        <w:tblLook w:val="04A0" w:firstRow="1" w:lastRow="0" w:firstColumn="1" w:lastColumn="0" w:noHBand="0" w:noVBand="1"/>
        <w:tblDescription w:val="List of present attendees and date, time, and location of next meeting"/>
      </w:tblPr>
      <w:tblGrid>
        <w:gridCol w:w="2070"/>
        <w:gridCol w:w="7290"/>
      </w:tblGrid>
      <w:tr w:rsidR="00280E69" w14:paraId="4B0A94FF" w14:textId="77777777" w:rsidTr="00700959">
        <w:sdt>
          <w:sdtPr>
            <w:alias w:val="Present:"/>
            <w:tag w:val="Present:"/>
            <w:id w:val="-1823351261"/>
            <w:placeholder>
              <w:docPart w:val="E32A6A3EA5484DA498A9309C7C8E4997"/>
            </w:placeholder>
            <w:temporary/>
            <w:showingPlcHdr/>
            <w15:appearance w15:val="hidden"/>
          </w:sdtPr>
          <w:sdtEndPr/>
          <w:sdtContent>
            <w:tc>
              <w:tcPr>
                <w:tcW w:w="2070" w:type="dxa"/>
              </w:tcPr>
              <w:p w14:paraId="3D39A34D" w14:textId="77777777" w:rsidR="00280E69" w:rsidRDefault="00280E69" w:rsidP="00700959">
                <w:pPr>
                  <w:pStyle w:val="NoSpacing"/>
                </w:pPr>
                <w:r>
                  <w:t>Present:</w:t>
                </w:r>
              </w:p>
            </w:tc>
          </w:sdtContent>
        </w:sdt>
        <w:tc>
          <w:tcPr>
            <w:tcW w:w="7290" w:type="dxa"/>
          </w:tcPr>
          <w:p w14:paraId="673A84EE" w14:textId="77777777" w:rsidR="00280E69" w:rsidRDefault="00280E69" w:rsidP="00700959">
            <w:pPr>
              <w:pStyle w:val="NoSpacing"/>
            </w:pPr>
            <w:r w:rsidRPr="0071713C">
              <w:t>James Cazares, Khalil Cato, Sirpreet Kaur, Amanual Wolde</w:t>
            </w:r>
            <w:r>
              <w:t xml:space="preserve">, </w:t>
            </w:r>
            <w:r w:rsidRPr="0071713C">
              <w:t>Diego Castaneda</w:t>
            </w:r>
            <w:r>
              <w:t>, The Client</w:t>
            </w:r>
          </w:p>
        </w:tc>
      </w:tr>
      <w:tr w:rsidR="00280E69" w14:paraId="2E00BAC4" w14:textId="77777777" w:rsidTr="00700959">
        <w:sdt>
          <w:sdtPr>
            <w:alias w:val="Next meeting:"/>
            <w:tag w:val="Next meeting:"/>
            <w:id w:val="1018899139"/>
            <w:placeholder>
              <w:docPart w:val="656FC3A3436B44E291FB0E43811316B7"/>
            </w:placeholder>
            <w:temporary/>
            <w:showingPlcHdr/>
            <w15:appearance w15:val="hidden"/>
          </w:sdtPr>
          <w:sdtEndPr/>
          <w:sdtContent>
            <w:tc>
              <w:tcPr>
                <w:tcW w:w="2070" w:type="dxa"/>
              </w:tcPr>
              <w:p w14:paraId="7002E21C" w14:textId="77777777" w:rsidR="00280E69" w:rsidRDefault="00280E69" w:rsidP="00700959">
                <w:pPr>
                  <w:pStyle w:val="NoSpacing"/>
                </w:pPr>
                <w:r>
                  <w:t>Next meeting:</w:t>
                </w:r>
              </w:p>
            </w:tc>
          </w:sdtContent>
        </w:sdt>
        <w:tc>
          <w:tcPr>
            <w:tcW w:w="7290" w:type="dxa"/>
          </w:tcPr>
          <w:p w14:paraId="39A94675" w14:textId="323413F9" w:rsidR="00280E69" w:rsidRDefault="00E46621" w:rsidP="00E46621">
            <w:pPr>
              <w:pStyle w:val="NormalIndent"/>
              <w:ind w:left="0"/>
            </w:pPr>
            <w:r>
              <w:t>April 6</w:t>
            </w:r>
            <w:r w:rsidRPr="00002C8C">
              <w:rPr>
                <w:vertAlign w:val="superscript"/>
              </w:rPr>
              <w:t>th</w:t>
            </w:r>
            <w:r>
              <w:t>, 2022, 2:30 pm Discord</w:t>
            </w:r>
          </w:p>
        </w:tc>
      </w:tr>
    </w:tbl>
    <w:p w14:paraId="6D09B6E2" w14:textId="66E22865" w:rsidR="00280E69" w:rsidRDefault="00280E69" w:rsidP="00280E69">
      <w:pPr>
        <w:pStyle w:val="ListNumber"/>
        <w:numPr>
          <w:ilvl w:val="0"/>
          <w:numId w:val="16"/>
        </w:numPr>
      </w:pPr>
      <w:r>
        <w:t>Announcements</w:t>
      </w:r>
    </w:p>
    <w:p w14:paraId="28B9F975" w14:textId="36EC4348" w:rsidR="00280E69" w:rsidRDefault="00280E69" w:rsidP="00280E69">
      <w:pPr>
        <w:pStyle w:val="NormalIndent"/>
      </w:pPr>
      <w:r>
        <w:t xml:space="preserve">Presentations will be given on 4/6/22. Design Documents </w:t>
      </w:r>
    </w:p>
    <w:p w14:paraId="01A3D300" w14:textId="77777777" w:rsidR="00280E69" w:rsidRDefault="00F679F6" w:rsidP="00280E69">
      <w:pPr>
        <w:pStyle w:val="ListNumber"/>
      </w:pPr>
      <w:sdt>
        <w:sdtPr>
          <w:alias w:val="Discussion:"/>
          <w:tag w:val="Discussion:"/>
          <w:id w:val="-636179582"/>
          <w:placeholder>
            <w:docPart w:val="2AA665AC42F247219213DB91A66BEB4B"/>
          </w:placeholder>
          <w:temporary/>
          <w:showingPlcHdr/>
          <w15:appearance w15:val="hidden"/>
        </w:sdtPr>
        <w:sdtEndPr/>
        <w:sdtContent>
          <w:r w:rsidR="00280E69">
            <w:t>Discussion</w:t>
          </w:r>
        </w:sdtContent>
      </w:sdt>
    </w:p>
    <w:p w14:paraId="04E26425" w14:textId="5CE3052C" w:rsidR="00280E69" w:rsidRDefault="00806D2A" w:rsidP="00280E69">
      <w:pPr>
        <w:pStyle w:val="NormalIndent"/>
      </w:pPr>
      <w:r>
        <w:t>Went over what was required for the 6</w:t>
      </w:r>
      <w:r w:rsidRPr="00806D2A">
        <w:rPr>
          <w:vertAlign w:val="superscript"/>
        </w:rPr>
        <w:t>th</w:t>
      </w:r>
      <w:r>
        <w:t>, this includes design documents, presentation material, github link, meeting minutes. As for the design document, it should resemble the requirements document in addition to the material found on the software engineering slides.</w:t>
      </w:r>
    </w:p>
    <w:p w14:paraId="7C289B4F" w14:textId="77777777" w:rsidR="00280E69" w:rsidRDefault="00F679F6" w:rsidP="00280E69">
      <w:pPr>
        <w:pStyle w:val="ListNumber"/>
      </w:pPr>
      <w:sdt>
        <w:sdtPr>
          <w:alias w:val="Roundtable:"/>
          <w:tag w:val="Roundtable:"/>
          <w:id w:val="135465086"/>
          <w:placeholder>
            <w:docPart w:val="415CD3183E234B6E8D36FF551B4C9964"/>
          </w:placeholder>
          <w:temporary/>
          <w:showingPlcHdr/>
          <w15:appearance w15:val="hidden"/>
        </w:sdtPr>
        <w:sdtEndPr/>
        <w:sdtContent>
          <w:r w:rsidR="00280E69">
            <w:t>Roundtable</w:t>
          </w:r>
        </w:sdtContent>
      </w:sdt>
    </w:p>
    <w:p w14:paraId="1567340B" w14:textId="24C9075B" w:rsidR="00002C8C" w:rsidRDefault="00280E69" w:rsidP="00002C8C">
      <w:pPr>
        <w:pStyle w:val="NormalIndent"/>
      </w:pPr>
      <w:r>
        <w:t xml:space="preserve">The team is currently </w:t>
      </w:r>
      <w:r w:rsidR="00806D2A">
        <w:t>making the presentation slides and working on the design document</w:t>
      </w:r>
    </w:p>
    <w:p w14:paraId="4F2BFE88" w14:textId="77777777" w:rsidR="00002C8C" w:rsidRDefault="00002C8C">
      <w:pPr>
        <w:spacing w:before="0"/>
      </w:pPr>
      <w:r>
        <w:br w:type="page"/>
      </w:r>
    </w:p>
    <w:p w14:paraId="0A0494A0" w14:textId="41B8E098" w:rsidR="00002C8C" w:rsidRDefault="00002C8C" w:rsidP="00002C8C">
      <w:pPr>
        <w:pStyle w:val="NormalIndent"/>
        <w:ind w:left="0"/>
      </w:pPr>
      <w:r>
        <w:lastRenderedPageBreak/>
        <w:t>April 6</w:t>
      </w:r>
      <w:r w:rsidRPr="00002C8C">
        <w:rPr>
          <w:vertAlign w:val="superscript"/>
        </w:rPr>
        <w:t>th</w:t>
      </w:r>
      <w:r>
        <w:t>, 2022</w:t>
      </w:r>
    </w:p>
    <w:tbl>
      <w:tblPr>
        <w:tblW w:w="0" w:type="auto"/>
        <w:tblLayout w:type="fixed"/>
        <w:tblCellMar>
          <w:left w:w="0" w:type="dxa"/>
          <w:right w:w="0" w:type="dxa"/>
        </w:tblCellMar>
        <w:tblLook w:val="04A0" w:firstRow="1" w:lastRow="0" w:firstColumn="1" w:lastColumn="0" w:noHBand="0" w:noVBand="1"/>
        <w:tblDescription w:val="List of present attendees and date, time, and location of next meeting"/>
      </w:tblPr>
      <w:tblGrid>
        <w:gridCol w:w="2070"/>
        <w:gridCol w:w="7290"/>
      </w:tblGrid>
      <w:tr w:rsidR="00002C8C" w14:paraId="0B040132" w14:textId="77777777" w:rsidTr="00F323FE">
        <w:sdt>
          <w:sdtPr>
            <w:alias w:val="Present:"/>
            <w:tag w:val="Present:"/>
            <w:id w:val="583496942"/>
            <w:placeholder>
              <w:docPart w:val="2F7B705A1ADA4F9AA66DE413AED3800C"/>
            </w:placeholder>
            <w:temporary/>
            <w:showingPlcHdr/>
            <w15:appearance w15:val="hidden"/>
          </w:sdtPr>
          <w:sdtEndPr/>
          <w:sdtContent>
            <w:tc>
              <w:tcPr>
                <w:tcW w:w="2070" w:type="dxa"/>
              </w:tcPr>
              <w:p w14:paraId="6CC67C63" w14:textId="77777777" w:rsidR="00002C8C" w:rsidRDefault="00002C8C" w:rsidP="00F323FE">
                <w:pPr>
                  <w:pStyle w:val="NoSpacing"/>
                </w:pPr>
                <w:r>
                  <w:t>Present:</w:t>
                </w:r>
              </w:p>
            </w:tc>
          </w:sdtContent>
        </w:sdt>
        <w:tc>
          <w:tcPr>
            <w:tcW w:w="7290" w:type="dxa"/>
          </w:tcPr>
          <w:p w14:paraId="159EDFFF" w14:textId="2469E3C4" w:rsidR="00002C8C" w:rsidRDefault="00002C8C" w:rsidP="00F323FE">
            <w:pPr>
              <w:pStyle w:val="NoSpacing"/>
            </w:pPr>
            <w:r w:rsidRPr="0071713C">
              <w:t>James Cazares, Sirpreet Kaur, Amanual Wolde</w:t>
            </w:r>
            <w:r>
              <w:t xml:space="preserve">, </w:t>
            </w:r>
            <w:r w:rsidRPr="0071713C">
              <w:t>Diego Castaneda</w:t>
            </w:r>
          </w:p>
        </w:tc>
      </w:tr>
      <w:tr w:rsidR="00002C8C" w14:paraId="5D4A7B82" w14:textId="77777777" w:rsidTr="00F323FE">
        <w:sdt>
          <w:sdtPr>
            <w:alias w:val="Next meeting:"/>
            <w:tag w:val="Next meeting:"/>
            <w:id w:val="943645757"/>
            <w:placeholder>
              <w:docPart w:val="20E7B572436541C8A72FD4C3AEDEE082"/>
            </w:placeholder>
            <w:temporary/>
            <w:showingPlcHdr/>
            <w15:appearance w15:val="hidden"/>
          </w:sdtPr>
          <w:sdtEndPr/>
          <w:sdtContent>
            <w:tc>
              <w:tcPr>
                <w:tcW w:w="2070" w:type="dxa"/>
              </w:tcPr>
              <w:p w14:paraId="33AEA08C" w14:textId="77777777" w:rsidR="00002C8C" w:rsidRDefault="00002C8C" w:rsidP="00F323FE">
                <w:pPr>
                  <w:pStyle w:val="NoSpacing"/>
                </w:pPr>
                <w:r>
                  <w:t>Next meeting:</w:t>
                </w:r>
              </w:p>
            </w:tc>
          </w:sdtContent>
        </w:sdt>
        <w:tc>
          <w:tcPr>
            <w:tcW w:w="7290" w:type="dxa"/>
          </w:tcPr>
          <w:p w14:paraId="4D51FC57" w14:textId="1677EB7E" w:rsidR="00002C8C" w:rsidRDefault="008B1D39" w:rsidP="00F323FE">
            <w:pPr>
              <w:pStyle w:val="NoSpacing"/>
            </w:pPr>
            <w:r>
              <w:t>Unscheduled</w:t>
            </w:r>
          </w:p>
        </w:tc>
      </w:tr>
    </w:tbl>
    <w:p w14:paraId="0D710545" w14:textId="77777777" w:rsidR="00002C8C" w:rsidRDefault="00002C8C" w:rsidP="00002C8C">
      <w:pPr>
        <w:pStyle w:val="ListNumber"/>
        <w:numPr>
          <w:ilvl w:val="0"/>
          <w:numId w:val="16"/>
        </w:numPr>
      </w:pPr>
      <w:r>
        <w:t>Announcements</w:t>
      </w:r>
    </w:p>
    <w:p w14:paraId="43E3CFC7" w14:textId="693E2E46" w:rsidR="00002C8C" w:rsidRDefault="00002C8C" w:rsidP="00002C8C">
      <w:pPr>
        <w:pStyle w:val="NormalIndent"/>
      </w:pPr>
      <w:r>
        <w:t>Presentation will happen later today</w:t>
      </w:r>
    </w:p>
    <w:p w14:paraId="15A6E97A" w14:textId="77777777" w:rsidR="00002C8C" w:rsidRDefault="00F679F6" w:rsidP="00002C8C">
      <w:pPr>
        <w:pStyle w:val="ListNumber"/>
      </w:pPr>
      <w:sdt>
        <w:sdtPr>
          <w:alias w:val="Discussion:"/>
          <w:tag w:val="Discussion:"/>
          <w:id w:val="1603220835"/>
          <w:placeholder>
            <w:docPart w:val="CFAD9FDAB794437CAB3F76391818DAAD"/>
          </w:placeholder>
          <w:temporary/>
          <w:showingPlcHdr/>
          <w15:appearance w15:val="hidden"/>
        </w:sdtPr>
        <w:sdtEndPr/>
        <w:sdtContent>
          <w:r w:rsidR="00002C8C">
            <w:t>Discussion</w:t>
          </w:r>
        </w:sdtContent>
      </w:sdt>
    </w:p>
    <w:p w14:paraId="3F579B2D" w14:textId="2286ABB5" w:rsidR="00002C8C" w:rsidRDefault="00002C8C" w:rsidP="00002C8C">
      <w:pPr>
        <w:pStyle w:val="NormalIndent"/>
      </w:pPr>
      <w:r>
        <w:t>Discussed further design choices such as how to store account numbers, how employee and atm simply draw from the banking system and use its methods. We also practiced presenting with the goal of limiting ourselves to 5-6 minutes. Khalil will not be with us for the design document/presentation because of familial issues;</w:t>
      </w:r>
    </w:p>
    <w:p w14:paraId="1EE8ED7C" w14:textId="77777777" w:rsidR="00002C8C" w:rsidRDefault="00F679F6" w:rsidP="00002C8C">
      <w:pPr>
        <w:pStyle w:val="ListNumber"/>
      </w:pPr>
      <w:sdt>
        <w:sdtPr>
          <w:alias w:val="Roundtable:"/>
          <w:tag w:val="Roundtable:"/>
          <w:id w:val="1627890462"/>
          <w:placeholder>
            <w:docPart w:val="47A09BDF086C4A62A8DC6A3F4C2CCAE6"/>
          </w:placeholder>
          <w:temporary/>
          <w:showingPlcHdr/>
          <w15:appearance w15:val="hidden"/>
        </w:sdtPr>
        <w:sdtEndPr/>
        <w:sdtContent>
          <w:r w:rsidR="00002C8C">
            <w:t>Roundtable</w:t>
          </w:r>
        </w:sdtContent>
      </w:sdt>
    </w:p>
    <w:p w14:paraId="5EC77464" w14:textId="27ACF697" w:rsidR="00054AE0" w:rsidRDefault="00002C8C" w:rsidP="00002C8C">
      <w:pPr>
        <w:pStyle w:val="NormalIndent"/>
      </w:pPr>
      <w:r>
        <w:t>We are currently working on the design document and will continue practicing the presentation until class starts.</w:t>
      </w:r>
    </w:p>
    <w:p w14:paraId="317CBC39" w14:textId="77777777" w:rsidR="00054AE0" w:rsidRDefault="00054AE0">
      <w:pPr>
        <w:spacing w:before="0"/>
      </w:pPr>
      <w:r>
        <w:br w:type="page"/>
      </w:r>
    </w:p>
    <w:p w14:paraId="18F745A5" w14:textId="45F6E344" w:rsidR="00054AE0" w:rsidRDefault="00D65799" w:rsidP="00054AE0">
      <w:pPr>
        <w:pStyle w:val="NormalIndent"/>
        <w:ind w:left="0"/>
      </w:pPr>
      <w:r>
        <w:lastRenderedPageBreak/>
        <w:t>April</w:t>
      </w:r>
      <w:r w:rsidR="00054AE0">
        <w:t xml:space="preserve"> </w:t>
      </w:r>
      <w:r>
        <w:t>29</w:t>
      </w:r>
      <w:r w:rsidRPr="00D65799">
        <w:rPr>
          <w:vertAlign w:val="superscript"/>
        </w:rPr>
        <w:t>th</w:t>
      </w:r>
      <w:r w:rsidR="00054AE0">
        <w:t>, 2022</w:t>
      </w:r>
    </w:p>
    <w:tbl>
      <w:tblPr>
        <w:tblW w:w="0" w:type="auto"/>
        <w:tblLayout w:type="fixed"/>
        <w:tblCellMar>
          <w:left w:w="0" w:type="dxa"/>
          <w:right w:w="0" w:type="dxa"/>
        </w:tblCellMar>
        <w:tblLook w:val="04A0" w:firstRow="1" w:lastRow="0" w:firstColumn="1" w:lastColumn="0" w:noHBand="0" w:noVBand="1"/>
        <w:tblDescription w:val="List of present attendees and date, time, and location of next meeting"/>
      </w:tblPr>
      <w:tblGrid>
        <w:gridCol w:w="2070"/>
        <w:gridCol w:w="7290"/>
      </w:tblGrid>
      <w:tr w:rsidR="00054AE0" w14:paraId="5FC762C5" w14:textId="77777777" w:rsidTr="00FC213F">
        <w:sdt>
          <w:sdtPr>
            <w:alias w:val="Present:"/>
            <w:tag w:val="Present:"/>
            <w:id w:val="601220027"/>
            <w:placeholder>
              <w:docPart w:val="9661E3EB4DEF4F0F90759600B89FA17E"/>
            </w:placeholder>
            <w:temporary/>
            <w:showingPlcHdr/>
            <w15:appearance w15:val="hidden"/>
          </w:sdtPr>
          <w:sdtContent>
            <w:tc>
              <w:tcPr>
                <w:tcW w:w="2070" w:type="dxa"/>
              </w:tcPr>
              <w:p w14:paraId="613790FF" w14:textId="77777777" w:rsidR="00054AE0" w:rsidRDefault="00054AE0" w:rsidP="00FC213F">
                <w:pPr>
                  <w:pStyle w:val="NoSpacing"/>
                </w:pPr>
                <w:r>
                  <w:t>Present:</w:t>
                </w:r>
              </w:p>
            </w:tc>
          </w:sdtContent>
        </w:sdt>
        <w:tc>
          <w:tcPr>
            <w:tcW w:w="7290" w:type="dxa"/>
          </w:tcPr>
          <w:p w14:paraId="2BC28079" w14:textId="0674C15E" w:rsidR="00054AE0" w:rsidRDefault="00054AE0" w:rsidP="00FC213F">
            <w:pPr>
              <w:pStyle w:val="NoSpacing"/>
            </w:pPr>
            <w:r w:rsidRPr="0071713C">
              <w:t>James Cazares, Sirpreet Kaur, Amanual Wolde</w:t>
            </w:r>
            <w:r>
              <w:t xml:space="preserve">, </w:t>
            </w:r>
            <w:r w:rsidRPr="0071713C">
              <w:t>Diego Castaneda</w:t>
            </w:r>
            <w:r w:rsidR="00431FF4">
              <w:t xml:space="preserve">, </w:t>
            </w:r>
            <w:r w:rsidR="00431FF4" w:rsidRPr="0071713C">
              <w:t>Khalil Cato</w:t>
            </w:r>
          </w:p>
        </w:tc>
      </w:tr>
      <w:tr w:rsidR="00054AE0" w14:paraId="595D62EF" w14:textId="77777777" w:rsidTr="00FC213F">
        <w:sdt>
          <w:sdtPr>
            <w:alias w:val="Next meeting:"/>
            <w:tag w:val="Next meeting:"/>
            <w:id w:val="-305245451"/>
            <w:placeholder>
              <w:docPart w:val="ED82BEB82CA14DFAB3B2BB211464E406"/>
            </w:placeholder>
            <w:temporary/>
            <w:showingPlcHdr/>
            <w15:appearance w15:val="hidden"/>
          </w:sdtPr>
          <w:sdtContent>
            <w:tc>
              <w:tcPr>
                <w:tcW w:w="2070" w:type="dxa"/>
              </w:tcPr>
              <w:p w14:paraId="7F24FDF9" w14:textId="77777777" w:rsidR="00054AE0" w:rsidRDefault="00054AE0" w:rsidP="00FC213F">
                <w:pPr>
                  <w:pStyle w:val="NoSpacing"/>
                </w:pPr>
                <w:r>
                  <w:t>Next meeting:</w:t>
                </w:r>
              </w:p>
            </w:tc>
          </w:sdtContent>
        </w:sdt>
        <w:tc>
          <w:tcPr>
            <w:tcW w:w="7290" w:type="dxa"/>
          </w:tcPr>
          <w:p w14:paraId="49303490" w14:textId="0AA8FB9F" w:rsidR="00054AE0" w:rsidRDefault="00D17EB8" w:rsidP="00FC213F">
            <w:pPr>
              <w:pStyle w:val="NoSpacing"/>
            </w:pPr>
            <w:r>
              <w:t>May 1</w:t>
            </w:r>
            <w:r w:rsidRPr="00D17EB8">
              <w:rPr>
                <w:vertAlign w:val="superscript"/>
              </w:rPr>
              <w:t>st</w:t>
            </w:r>
            <w:r>
              <w:t>, 2022</w:t>
            </w:r>
            <w:r w:rsidR="00D65799">
              <w:t xml:space="preserve"> </w:t>
            </w:r>
            <w:r w:rsidR="003B39D0">
              <w:t>Discord</w:t>
            </w:r>
          </w:p>
        </w:tc>
      </w:tr>
    </w:tbl>
    <w:p w14:paraId="6EA956DE" w14:textId="65E578D6" w:rsidR="00054AE0" w:rsidRDefault="00054AE0" w:rsidP="00054AE0">
      <w:pPr>
        <w:pStyle w:val="ListNumber"/>
        <w:numPr>
          <w:ilvl w:val="0"/>
          <w:numId w:val="17"/>
        </w:numPr>
      </w:pPr>
      <w:r>
        <w:t>Announcements</w:t>
      </w:r>
    </w:p>
    <w:p w14:paraId="71768000" w14:textId="644C1A7C" w:rsidR="00054AE0" w:rsidRDefault="003642AA" w:rsidP="00054AE0">
      <w:pPr>
        <w:pStyle w:val="NormalIndent"/>
      </w:pPr>
      <w:r>
        <w:t>Implementation phase needs to begin</w:t>
      </w:r>
    </w:p>
    <w:p w14:paraId="6A197BDB" w14:textId="77777777" w:rsidR="00054AE0" w:rsidRDefault="00054AE0" w:rsidP="00054AE0">
      <w:pPr>
        <w:pStyle w:val="ListNumber"/>
      </w:pPr>
      <w:sdt>
        <w:sdtPr>
          <w:alias w:val="Discussion:"/>
          <w:tag w:val="Discussion:"/>
          <w:id w:val="-926184957"/>
          <w:placeholder>
            <w:docPart w:val="F9F164891AA4416CB3388FA2EB98825F"/>
          </w:placeholder>
          <w:temporary/>
          <w:showingPlcHdr/>
          <w15:appearance w15:val="hidden"/>
        </w:sdtPr>
        <w:sdtContent>
          <w:r>
            <w:t>Discussion</w:t>
          </w:r>
        </w:sdtContent>
      </w:sdt>
    </w:p>
    <w:p w14:paraId="6EB16423" w14:textId="4EC44766" w:rsidR="00054AE0" w:rsidRDefault="003642AA" w:rsidP="00054AE0">
      <w:pPr>
        <w:pStyle w:val="NormalIndent"/>
      </w:pPr>
      <w:r>
        <w:t>Reminded the group the deadline and presentation are approaching, everyone was assigned a piece of work.</w:t>
      </w:r>
      <w:r w:rsidR="00D17EB8">
        <w:t xml:space="preserve"> The group begin the initial implementation steps such as importing directories, getters/setters, etc.</w:t>
      </w:r>
    </w:p>
    <w:p w14:paraId="265B7BEB" w14:textId="77777777" w:rsidR="00054AE0" w:rsidRDefault="00054AE0" w:rsidP="00054AE0">
      <w:pPr>
        <w:pStyle w:val="ListNumber"/>
      </w:pPr>
      <w:sdt>
        <w:sdtPr>
          <w:alias w:val="Roundtable:"/>
          <w:tag w:val="Roundtable:"/>
          <w:id w:val="100067725"/>
          <w:placeholder>
            <w:docPart w:val="C26458570F1A4C60B9A3F7303642C44B"/>
          </w:placeholder>
          <w:temporary/>
          <w:showingPlcHdr/>
          <w15:appearance w15:val="hidden"/>
        </w:sdtPr>
        <w:sdtContent>
          <w:r>
            <w:t>Roundtable</w:t>
          </w:r>
        </w:sdtContent>
      </w:sdt>
    </w:p>
    <w:p w14:paraId="1EAD9AC0" w14:textId="4A6A1A11" w:rsidR="00054AE0" w:rsidRDefault="00054AE0" w:rsidP="00054AE0">
      <w:pPr>
        <w:pStyle w:val="NormalIndent"/>
      </w:pPr>
      <w:r>
        <w:t xml:space="preserve">We are currently working on the </w:t>
      </w:r>
      <w:r w:rsidR="00D17EB8">
        <w:t>Banking Systems Implementation Phase.</w:t>
      </w:r>
    </w:p>
    <w:p w14:paraId="763D45D5" w14:textId="400CAEB6" w:rsidR="00D17EB8" w:rsidRDefault="00D17EB8" w:rsidP="00002C8C">
      <w:pPr>
        <w:pStyle w:val="NormalIndent"/>
      </w:pPr>
    </w:p>
    <w:p w14:paraId="41974D44" w14:textId="77777777" w:rsidR="00D17EB8" w:rsidRDefault="00D17EB8">
      <w:pPr>
        <w:spacing w:before="0"/>
      </w:pPr>
      <w:r>
        <w:br w:type="page"/>
      </w:r>
    </w:p>
    <w:p w14:paraId="799D6470" w14:textId="7D4B376B" w:rsidR="00D17EB8" w:rsidRDefault="00D17EB8" w:rsidP="00D17EB8">
      <w:pPr>
        <w:pStyle w:val="NormalIndent"/>
        <w:ind w:left="0"/>
      </w:pPr>
      <w:r>
        <w:lastRenderedPageBreak/>
        <w:t>May 1</w:t>
      </w:r>
      <w:r w:rsidRPr="00D17EB8">
        <w:rPr>
          <w:vertAlign w:val="superscript"/>
        </w:rPr>
        <w:t>st</w:t>
      </w:r>
      <w:r>
        <w:t>, 2022</w:t>
      </w:r>
    </w:p>
    <w:tbl>
      <w:tblPr>
        <w:tblW w:w="0" w:type="auto"/>
        <w:tblLayout w:type="fixed"/>
        <w:tblCellMar>
          <w:left w:w="0" w:type="dxa"/>
          <w:right w:w="0" w:type="dxa"/>
        </w:tblCellMar>
        <w:tblLook w:val="04A0" w:firstRow="1" w:lastRow="0" w:firstColumn="1" w:lastColumn="0" w:noHBand="0" w:noVBand="1"/>
        <w:tblDescription w:val="List of present attendees and date, time, and location of next meeting"/>
      </w:tblPr>
      <w:tblGrid>
        <w:gridCol w:w="2070"/>
        <w:gridCol w:w="7290"/>
      </w:tblGrid>
      <w:tr w:rsidR="00D17EB8" w14:paraId="3C6507D4" w14:textId="77777777" w:rsidTr="00FC213F">
        <w:sdt>
          <w:sdtPr>
            <w:alias w:val="Present:"/>
            <w:tag w:val="Present:"/>
            <w:id w:val="-923335169"/>
            <w:placeholder>
              <w:docPart w:val="5159545AD59E4935AA9897A57605917A"/>
            </w:placeholder>
            <w:temporary/>
            <w:showingPlcHdr/>
            <w15:appearance w15:val="hidden"/>
          </w:sdtPr>
          <w:sdtContent>
            <w:tc>
              <w:tcPr>
                <w:tcW w:w="2070" w:type="dxa"/>
              </w:tcPr>
              <w:p w14:paraId="262302E4" w14:textId="77777777" w:rsidR="00D17EB8" w:rsidRDefault="00D17EB8" w:rsidP="00FC213F">
                <w:pPr>
                  <w:pStyle w:val="NoSpacing"/>
                </w:pPr>
                <w:r>
                  <w:t>Present:</w:t>
                </w:r>
              </w:p>
            </w:tc>
          </w:sdtContent>
        </w:sdt>
        <w:tc>
          <w:tcPr>
            <w:tcW w:w="7290" w:type="dxa"/>
          </w:tcPr>
          <w:p w14:paraId="2832B561" w14:textId="77777777" w:rsidR="00D17EB8" w:rsidRDefault="00D17EB8" w:rsidP="00FC213F">
            <w:pPr>
              <w:pStyle w:val="NoSpacing"/>
            </w:pPr>
            <w:r w:rsidRPr="0071713C">
              <w:t>James Cazares, Sirpreet Kaur, Amanual Wolde</w:t>
            </w:r>
            <w:r>
              <w:t xml:space="preserve">, </w:t>
            </w:r>
            <w:r w:rsidRPr="0071713C">
              <w:t>Diego Castaneda</w:t>
            </w:r>
            <w:r>
              <w:t xml:space="preserve">, </w:t>
            </w:r>
            <w:r w:rsidRPr="0071713C">
              <w:t>Khalil Cato</w:t>
            </w:r>
          </w:p>
        </w:tc>
      </w:tr>
      <w:tr w:rsidR="00D17EB8" w14:paraId="5970738C" w14:textId="77777777" w:rsidTr="00FC213F">
        <w:sdt>
          <w:sdtPr>
            <w:alias w:val="Next meeting:"/>
            <w:tag w:val="Next meeting:"/>
            <w:id w:val="1598521706"/>
            <w:placeholder>
              <w:docPart w:val="A57781600D564DD182C278189284B905"/>
            </w:placeholder>
            <w:temporary/>
            <w:showingPlcHdr/>
            <w15:appearance w15:val="hidden"/>
          </w:sdtPr>
          <w:sdtContent>
            <w:tc>
              <w:tcPr>
                <w:tcW w:w="2070" w:type="dxa"/>
              </w:tcPr>
              <w:p w14:paraId="0AEA35B2" w14:textId="77777777" w:rsidR="00D17EB8" w:rsidRDefault="00D17EB8" w:rsidP="00FC213F">
                <w:pPr>
                  <w:pStyle w:val="NoSpacing"/>
                </w:pPr>
                <w:r>
                  <w:t>Next meeting:</w:t>
                </w:r>
              </w:p>
            </w:tc>
          </w:sdtContent>
        </w:sdt>
        <w:tc>
          <w:tcPr>
            <w:tcW w:w="7290" w:type="dxa"/>
          </w:tcPr>
          <w:p w14:paraId="561AB3CC" w14:textId="142A7367" w:rsidR="00D17EB8" w:rsidRDefault="00D17EB8" w:rsidP="00FC213F">
            <w:pPr>
              <w:pStyle w:val="NoSpacing"/>
            </w:pPr>
            <w:r>
              <w:t xml:space="preserve">May </w:t>
            </w:r>
            <w:r>
              <w:t>2</w:t>
            </w:r>
            <w:r w:rsidRPr="00D17EB8">
              <w:rPr>
                <w:vertAlign w:val="superscript"/>
              </w:rPr>
              <w:t>nd</w:t>
            </w:r>
            <w:r>
              <w:t xml:space="preserve">, 2022 </w:t>
            </w:r>
            <w:r w:rsidR="003B39D0">
              <w:t>7pm Discord</w:t>
            </w:r>
          </w:p>
        </w:tc>
      </w:tr>
    </w:tbl>
    <w:p w14:paraId="4A0DA4EA" w14:textId="77777777" w:rsidR="00D17EB8" w:rsidRDefault="00D17EB8" w:rsidP="00D17EB8">
      <w:pPr>
        <w:pStyle w:val="ListNumber"/>
        <w:numPr>
          <w:ilvl w:val="0"/>
          <w:numId w:val="17"/>
        </w:numPr>
      </w:pPr>
      <w:r>
        <w:t>Announcements</w:t>
      </w:r>
    </w:p>
    <w:p w14:paraId="087C83CC" w14:textId="1E5BC11A" w:rsidR="00D17EB8" w:rsidRDefault="00D17EB8" w:rsidP="00D17EB8">
      <w:pPr>
        <w:pStyle w:val="NormalIndent"/>
      </w:pPr>
      <w:r>
        <w:t>Presentations will happen on Wednesday, as well as project submissions</w:t>
      </w:r>
    </w:p>
    <w:p w14:paraId="2BD8D3F8" w14:textId="77777777" w:rsidR="00D17EB8" w:rsidRDefault="00D17EB8" w:rsidP="00D17EB8">
      <w:pPr>
        <w:pStyle w:val="ListNumber"/>
      </w:pPr>
      <w:sdt>
        <w:sdtPr>
          <w:alias w:val="Discussion:"/>
          <w:tag w:val="Discussion:"/>
          <w:id w:val="428627851"/>
          <w:placeholder>
            <w:docPart w:val="99A06D35E6804AC0AED3C017B687876C"/>
          </w:placeholder>
          <w:temporary/>
          <w:showingPlcHdr/>
          <w15:appearance w15:val="hidden"/>
        </w:sdtPr>
        <w:sdtContent>
          <w:r>
            <w:t>Discussion</w:t>
          </w:r>
        </w:sdtContent>
      </w:sdt>
    </w:p>
    <w:p w14:paraId="3848A70A" w14:textId="0EFD5AE3" w:rsidR="00D17EB8" w:rsidRDefault="00866D07" w:rsidP="00D17EB8">
      <w:pPr>
        <w:pStyle w:val="NormalIndent"/>
      </w:pPr>
      <w:r>
        <w:t xml:space="preserve">Group continued working on their assigned parts from the previous meeting, </w:t>
      </w:r>
      <w:r w:rsidR="003B39D0">
        <w:t>talked about how we would be presenting our project. Settled on a live demo if we are able to get the project working on time with a brief overview of requirements and UML diagrams.</w:t>
      </w:r>
    </w:p>
    <w:p w14:paraId="563CEB38" w14:textId="77777777" w:rsidR="00D17EB8" w:rsidRDefault="00D17EB8" w:rsidP="00D17EB8">
      <w:pPr>
        <w:pStyle w:val="ListNumber"/>
      </w:pPr>
      <w:sdt>
        <w:sdtPr>
          <w:alias w:val="Roundtable:"/>
          <w:tag w:val="Roundtable:"/>
          <w:id w:val="-1016157010"/>
          <w:placeholder>
            <w:docPart w:val="E5DB34E27DBF49A4A892CF4D732669ED"/>
          </w:placeholder>
          <w:temporary/>
          <w:showingPlcHdr/>
          <w15:appearance w15:val="hidden"/>
        </w:sdtPr>
        <w:sdtContent>
          <w:r>
            <w:t>Roundtable</w:t>
          </w:r>
        </w:sdtContent>
      </w:sdt>
    </w:p>
    <w:p w14:paraId="6C20C404" w14:textId="7197B382" w:rsidR="003B39D0" w:rsidRDefault="003B39D0" w:rsidP="00002C8C">
      <w:pPr>
        <w:pStyle w:val="NormalIndent"/>
      </w:pPr>
      <w:r>
        <w:t>Group is still hard at work on completing their assigned classes</w:t>
      </w:r>
    </w:p>
    <w:p w14:paraId="63CE64AE" w14:textId="77777777" w:rsidR="003B39D0" w:rsidRDefault="003B39D0">
      <w:pPr>
        <w:spacing w:before="0"/>
      </w:pPr>
      <w:r>
        <w:br w:type="page"/>
      </w:r>
    </w:p>
    <w:p w14:paraId="7DA6878D" w14:textId="3BD20264" w:rsidR="003B39D0" w:rsidRDefault="003B39D0" w:rsidP="003B39D0">
      <w:pPr>
        <w:pStyle w:val="NormalIndent"/>
        <w:ind w:left="0"/>
      </w:pPr>
      <w:r>
        <w:lastRenderedPageBreak/>
        <w:t xml:space="preserve">May </w:t>
      </w:r>
      <w:r>
        <w:t>2</w:t>
      </w:r>
      <w:r w:rsidRPr="003B39D0">
        <w:rPr>
          <w:vertAlign w:val="superscript"/>
        </w:rPr>
        <w:t>nd</w:t>
      </w:r>
      <w:r>
        <w:t>, 2022</w:t>
      </w:r>
    </w:p>
    <w:tbl>
      <w:tblPr>
        <w:tblW w:w="0" w:type="auto"/>
        <w:tblLayout w:type="fixed"/>
        <w:tblCellMar>
          <w:left w:w="0" w:type="dxa"/>
          <w:right w:w="0" w:type="dxa"/>
        </w:tblCellMar>
        <w:tblLook w:val="04A0" w:firstRow="1" w:lastRow="0" w:firstColumn="1" w:lastColumn="0" w:noHBand="0" w:noVBand="1"/>
        <w:tblDescription w:val="List of present attendees and date, time, and location of next meeting"/>
      </w:tblPr>
      <w:tblGrid>
        <w:gridCol w:w="2070"/>
        <w:gridCol w:w="7290"/>
      </w:tblGrid>
      <w:tr w:rsidR="003B39D0" w14:paraId="4680CE6D" w14:textId="77777777" w:rsidTr="00FC213F">
        <w:sdt>
          <w:sdtPr>
            <w:alias w:val="Present:"/>
            <w:tag w:val="Present:"/>
            <w:id w:val="-968621"/>
            <w:placeholder>
              <w:docPart w:val="2EDE3F2F8DCA44D2BB10FC00491034C4"/>
            </w:placeholder>
            <w:temporary/>
            <w:showingPlcHdr/>
            <w15:appearance w15:val="hidden"/>
          </w:sdtPr>
          <w:sdtContent>
            <w:tc>
              <w:tcPr>
                <w:tcW w:w="2070" w:type="dxa"/>
              </w:tcPr>
              <w:p w14:paraId="78AB1F62" w14:textId="77777777" w:rsidR="003B39D0" w:rsidRDefault="003B39D0" w:rsidP="00FC213F">
                <w:pPr>
                  <w:pStyle w:val="NoSpacing"/>
                </w:pPr>
                <w:r>
                  <w:t>Present:</w:t>
                </w:r>
              </w:p>
            </w:tc>
          </w:sdtContent>
        </w:sdt>
        <w:tc>
          <w:tcPr>
            <w:tcW w:w="7290" w:type="dxa"/>
          </w:tcPr>
          <w:p w14:paraId="57DFF9D9" w14:textId="77777777" w:rsidR="003B39D0" w:rsidRDefault="003B39D0" w:rsidP="00FC213F">
            <w:pPr>
              <w:pStyle w:val="NoSpacing"/>
            </w:pPr>
            <w:r w:rsidRPr="0071713C">
              <w:t>James Cazares, Sirpreet Kaur, Amanual Wolde</w:t>
            </w:r>
            <w:r>
              <w:t xml:space="preserve">, </w:t>
            </w:r>
            <w:r w:rsidRPr="0071713C">
              <w:t>Diego Castaneda</w:t>
            </w:r>
            <w:r>
              <w:t xml:space="preserve">, </w:t>
            </w:r>
            <w:r w:rsidRPr="0071713C">
              <w:t>Khalil Cato</w:t>
            </w:r>
          </w:p>
        </w:tc>
      </w:tr>
      <w:tr w:rsidR="003B39D0" w14:paraId="7BF5CFC3" w14:textId="77777777" w:rsidTr="00FC213F">
        <w:sdt>
          <w:sdtPr>
            <w:alias w:val="Next meeting:"/>
            <w:tag w:val="Next meeting:"/>
            <w:id w:val="234130606"/>
            <w:placeholder>
              <w:docPart w:val="D167F14A39D146E8AE467BC9F1773C50"/>
            </w:placeholder>
            <w:temporary/>
            <w:showingPlcHdr/>
            <w15:appearance w15:val="hidden"/>
          </w:sdtPr>
          <w:sdtContent>
            <w:tc>
              <w:tcPr>
                <w:tcW w:w="2070" w:type="dxa"/>
              </w:tcPr>
              <w:p w14:paraId="567C0835" w14:textId="77777777" w:rsidR="003B39D0" w:rsidRDefault="003B39D0" w:rsidP="00FC213F">
                <w:pPr>
                  <w:pStyle w:val="NoSpacing"/>
                </w:pPr>
                <w:r>
                  <w:t>Next meeting:</w:t>
                </w:r>
              </w:p>
            </w:tc>
          </w:sdtContent>
        </w:sdt>
        <w:tc>
          <w:tcPr>
            <w:tcW w:w="7290" w:type="dxa"/>
          </w:tcPr>
          <w:p w14:paraId="6F53C692" w14:textId="758C1F1B" w:rsidR="003B39D0" w:rsidRDefault="003B39D0" w:rsidP="00FC213F">
            <w:pPr>
              <w:pStyle w:val="NoSpacing"/>
            </w:pPr>
            <w:r>
              <w:t>May</w:t>
            </w:r>
            <w:r>
              <w:t xml:space="preserve"> 3</w:t>
            </w:r>
            <w:r w:rsidRPr="003B39D0">
              <w:rPr>
                <w:vertAlign w:val="superscript"/>
              </w:rPr>
              <w:t>rd</w:t>
            </w:r>
            <w:r>
              <w:t xml:space="preserve">, 2022 </w:t>
            </w:r>
            <w:r w:rsidR="004F73E4">
              <w:t>7pm</w:t>
            </w:r>
            <w:r>
              <w:t xml:space="preserve"> Discord</w:t>
            </w:r>
          </w:p>
        </w:tc>
      </w:tr>
    </w:tbl>
    <w:p w14:paraId="20306E71" w14:textId="77777777" w:rsidR="003B39D0" w:rsidRDefault="003B39D0" w:rsidP="003B39D0">
      <w:pPr>
        <w:pStyle w:val="ListNumber"/>
        <w:numPr>
          <w:ilvl w:val="0"/>
          <w:numId w:val="17"/>
        </w:numPr>
      </w:pPr>
      <w:r>
        <w:t>Announcements</w:t>
      </w:r>
    </w:p>
    <w:p w14:paraId="7D09AF9A" w14:textId="40958C76" w:rsidR="003B39D0" w:rsidRDefault="00C75BDF" w:rsidP="003B39D0">
      <w:pPr>
        <w:pStyle w:val="NormalIndent"/>
      </w:pPr>
      <w:r>
        <w:t>Overhaul of current code needs to be done</w:t>
      </w:r>
    </w:p>
    <w:p w14:paraId="77A29CE1" w14:textId="77777777" w:rsidR="003B39D0" w:rsidRDefault="003B39D0" w:rsidP="003B39D0">
      <w:pPr>
        <w:pStyle w:val="ListNumber"/>
      </w:pPr>
      <w:sdt>
        <w:sdtPr>
          <w:alias w:val="Discussion:"/>
          <w:tag w:val="Discussion:"/>
          <w:id w:val="1184936103"/>
          <w:placeholder>
            <w:docPart w:val="F770BB0F96C145E79390B321B2BF61FA"/>
          </w:placeholder>
          <w:temporary/>
          <w:showingPlcHdr/>
          <w15:appearance w15:val="hidden"/>
        </w:sdtPr>
        <w:sdtContent>
          <w:r>
            <w:t>Discussion</w:t>
          </w:r>
        </w:sdtContent>
      </w:sdt>
    </w:p>
    <w:p w14:paraId="34696058" w14:textId="47F7CF4E" w:rsidR="003B39D0" w:rsidRDefault="00C75BDF" w:rsidP="003B39D0">
      <w:pPr>
        <w:pStyle w:val="NormalIndent"/>
      </w:pPr>
      <w:r>
        <w:t xml:space="preserve">Came together to combine everyones code, in the process realized we had to overhaul many classes such as the banking system, message class, employee class, and more. Tried to get everyone on the same page and revisions underway. Talked with others about how we would achieve certain functionality. Problems included </w:t>
      </w:r>
      <w:r w:rsidR="00507213">
        <w:t>arguments being passed in the wrong order, assumptions certain functionality would be handled elsewhere, and class functions not being clearly communicated.</w:t>
      </w:r>
    </w:p>
    <w:p w14:paraId="49A1EC81" w14:textId="77777777" w:rsidR="003B39D0" w:rsidRDefault="003B39D0" w:rsidP="003B39D0">
      <w:pPr>
        <w:pStyle w:val="ListNumber"/>
      </w:pPr>
      <w:sdt>
        <w:sdtPr>
          <w:alias w:val="Roundtable:"/>
          <w:tag w:val="Roundtable:"/>
          <w:id w:val="1786377249"/>
          <w:placeholder>
            <w:docPart w:val="59CB6583414D485DAF8F923BA907948A"/>
          </w:placeholder>
          <w:temporary/>
          <w:showingPlcHdr/>
          <w15:appearance w15:val="hidden"/>
        </w:sdtPr>
        <w:sdtContent>
          <w:r>
            <w:t>Roundtable</w:t>
          </w:r>
        </w:sdtContent>
      </w:sdt>
    </w:p>
    <w:p w14:paraId="63FAF737" w14:textId="248FBF75" w:rsidR="003B39D0" w:rsidRDefault="003B39D0" w:rsidP="003B39D0">
      <w:pPr>
        <w:pStyle w:val="NormalIndent"/>
      </w:pPr>
      <w:r>
        <w:t xml:space="preserve">Group is </w:t>
      </w:r>
      <w:r w:rsidR="00C75BDF">
        <w:t>communicating together to redesign the banking system.</w:t>
      </w:r>
    </w:p>
    <w:p w14:paraId="35C8C0C2" w14:textId="34EC3992" w:rsidR="004F73E4" w:rsidRDefault="004F73E4" w:rsidP="00002C8C">
      <w:pPr>
        <w:pStyle w:val="NormalIndent"/>
      </w:pPr>
    </w:p>
    <w:p w14:paraId="65696430" w14:textId="77777777" w:rsidR="004F73E4" w:rsidRDefault="004F73E4">
      <w:pPr>
        <w:spacing w:before="0"/>
      </w:pPr>
      <w:r>
        <w:br w:type="page"/>
      </w:r>
    </w:p>
    <w:p w14:paraId="4A22CABE" w14:textId="168E153F" w:rsidR="004F73E4" w:rsidRDefault="004F73E4" w:rsidP="004F73E4">
      <w:pPr>
        <w:pStyle w:val="NormalIndent"/>
        <w:ind w:left="0"/>
      </w:pPr>
      <w:r>
        <w:lastRenderedPageBreak/>
        <w:t xml:space="preserve">May </w:t>
      </w:r>
      <w:r>
        <w:t>3</w:t>
      </w:r>
      <w:r w:rsidRPr="004F73E4">
        <w:rPr>
          <w:vertAlign w:val="superscript"/>
        </w:rPr>
        <w:t>rd</w:t>
      </w:r>
      <w:r>
        <w:t>, 2022</w:t>
      </w:r>
    </w:p>
    <w:tbl>
      <w:tblPr>
        <w:tblW w:w="0" w:type="auto"/>
        <w:tblLayout w:type="fixed"/>
        <w:tblCellMar>
          <w:left w:w="0" w:type="dxa"/>
          <w:right w:w="0" w:type="dxa"/>
        </w:tblCellMar>
        <w:tblLook w:val="04A0" w:firstRow="1" w:lastRow="0" w:firstColumn="1" w:lastColumn="0" w:noHBand="0" w:noVBand="1"/>
        <w:tblDescription w:val="List of present attendees and date, time, and location of next meeting"/>
      </w:tblPr>
      <w:tblGrid>
        <w:gridCol w:w="2070"/>
        <w:gridCol w:w="7290"/>
      </w:tblGrid>
      <w:tr w:rsidR="004F73E4" w14:paraId="08F1A4B8" w14:textId="77777777" w:rsidTr="00FC213F">
        <w:sdt>
          <w:sdtPr>
            <w:alias w:val="Present:"/>
            <w:tag w:val="Present:"/>
            <w:id w:val="778760281"/>
            <w:placeholder>
              <w:docPart w:val="CC8B02640D1544E4A6AAB226B59052C1"/>
            </w:placeholder>
            <w:temporary/>
            <w:showingPlcHdr/>
            <w15:appearance w15:val="hidden"/>
          </w:sdtPr>
          <w:sdtContent>
            <w:tc>
              <w:tcPr>
                <w:tcW w:w="2070" w:type="dxa"/>
              </w:tcPr>
              <w:p w14:paraId="33C8C725" w14:textId="77777777" w:rsidR="004F73E4" w:rsidRDefault="004F73E4" w:rsidP="00FC213F">
                <w:pPr>
                  <w:pStyle w:val="NoSpacing"/>
                </w:pPr>
                <w:r>
                  <w:t>Present:</w:t>
                </w:r>
              </w:p>
            </w:tc>
          </w:sdtContent>
        </w:sdt>
        <w:tc>
          <w:tcPr>
            <w:tcW w:w="7290" w:type="dxa"/>
          </w:tcPr>
          <w:p w14:paraId="388CB467" w14:textId="77777777" w:rsidR="004F73E4" w:rsidRDefault="004F73E4" w:rsidP="00FC213F">
            <w:pPr>
              <w:pStyle w:val="NoSpacing"/>
            </w:pPr>
            <w:r w:rsidRPr="0071713C">
              <w:t>James Cazares, Sirpreet Kaur, Amanual Wolde</w:t>
            </w:r>
            <w:r>
              <w:t xml:space="preserve">, </w:t>
            </w:r>
            <w:r w:rsidRPr="0071713C">
              <w:t>Diego Castaneda</w:t>
            </w:r>
            <w:r>
              <w:t xml:space="preserve">, </w:t>
            </w:r>
            <w:r w:rsidRPr="0071713C">
              <w:t>Khalil Cato</w:t>
            </w:r>
          </w:p>
        </w:tc>
      </w:tr>
      <w:tr w:rsidR="004F73E4" w14:paraId="3FAB76C6" w14:textId="77777777" w:rsidTr="00FC213F">
        <w:sdt>
          <w:sdtPr>
            <w:alias w:val="Next meeting:"/>
            <w:tag w:val="Next meeting:"/>
            <w:id w:val="-517233647"/>
            <w:placeholder>
              <w:docPart w:val="892D6DD8D9BF42B3A289B85BD4970010"/>
            </w:placeholder>
            <w:temporary/>
            <w:showingPlcHdr/>
            <w15:appearance w15:val="hidden"/>
          </w:sdtPr>
          <w:sdtContent>
            <w:tc>
              <w:tcPr>
                <w:tcW w:w="2070" w:type="dxa"/>
              </w:tcPr>
              <w:p w14:paraId="3948DD64" w14:textId="77777777" w:rsidR="004F73E4" w:rsidRDefault="004F73E4" w:rsidP="00FC213F">
                <w:pPr>
                  <w:pStyle w:val="NoSpacing"/>
                </w:pPr>
                <w:r>
                  <w:t>Next meeting:</w:t>
                </w:r>
              </w:p>
            </w:tc>
          </w:sdtContent>
        </w:sdt>
        <w:tc>
          <w:tcPr>
            <w:tcW w:w="7290" w:type="dxa"/>
          </w:tcPr>
          <w:p w14:paraId="3B622829" w14:textId="152259B4" w:rsidR="004F73E4" w:rsidRDefault="004F73E4" w:rsidP="00FC213F">
            <w:pPr>
              <w:pStyle w:val="NoSpacing"/>
            </w:pPr>
            <w:r>
              <w:t xml:space="preserve">May </w:t>
            </w:r>
            <w:r>
              <w:t>4</w:t>
            </w:r>
            <w:r w:rsidRPr="004F73E4">
              <w:rPr>
                <w:vertAlign w:val="superscript"/>
              </w:rPr>
              <w:t>th</w:t>
            </w:r>
            <w:r>
              <w:t>, 2022 12:15 Discord</w:t>
            </w:r>
          </w:p>
        </w:tc>
      </w:tr>
    </w:tbl>
    <w:p w14:paraId="2FF86784" w14:textId="77777777" w:rsidR="004F73E4" w:rsidRDefault="004F73E4" w:rsidP="004F73E4">
      <w:pPr>
        <w:pStyle w:val="ListNumber"/>
        <w:numPr>
          <w:ilvl w:val="0"/>
          <w:numId w:val="17"/>
        </w:numPr>
      </w:pPr>
      <w:r>
        <w:t>Announcements</w:t>
      </w:r>
    </w:p>
    <w:p w14:paraId="67A807C5" w14:textId="3FBAA7E6" w:rsidR="004F73E4" w:rsidRDefault="004F73E4" w:rsidP="004F73E4">
      <w:pPr>
        <w:pStyle w:val="NormalIndent"/>
      </w:pPr>
      <w:r>
        <w:t>None</w:t>
      </w:r>
    </w:p>
    <w:p w14:paraId="343F0215" w14:textId="77777777" w:rsidR="004F73E4" w:rsidRDefault="004F73E4" w:rsidP="004F73E4">
      <w:pPr>
        <w:pStyle w:val="ListNumber"/>
      </w:pPr>
      <w:sdt>
        <w:sdtPr>
          <w:alias w:val="Discussion:"/>
          <w:tag w:val="Discussion:"/>
          <w:id w:val="2004701840"/>
          <w:placeholder>
            <w:docPart w:val="F612461B586E41BB99C5E5AA6D2290F5"/>
          </w:placeholder>
          <w:temporary/>
          <w:showingPlcHdr/>
          <w15:appearance w15:val="hidden"/>
        </w:sdtPr>
        <w:sdtContent>
          <w:r>
            <w:t>Discussion</w:t>
          </w:r>
        </w:sdtContent>
      </w:sdt>
    </w:p>
    <w:p w14:paraId="703FC095" w14:textId="08F6524B" w:rsidR="004F73E4" w:rsidRDefault="004F73E4" w:rsidP="004F73E4">
      <w:pPr>
        <w:pStyle w:val="NormalIndent"/>
      </w:pPr>
      <w:r>
        <w:t>Regrouped with members to continue overhauling current implementation, functions were reorganized, arguments were properly sorted, and small server client tests were performed. The group was able to get the connection as well as deposit/withdraw functions working.</w:t>
      </w:r>
    </w:p>
    <w:p w14:paraId="58CC15FA" w14:textId="77777777" w:rsidR="004F73E4" w:rsidRDefault="004F73E4" w:rsidP="004F73E4">
      <w:pPr>
        <w:pStyle w:val="ListNumber"/>
      </w:pPr>
      <w:sdt>
        <w:sdtPr>
          <w:alias w:val="Roundtable:"/>
          <w:tag w:val="Roundtable:"/>
          <w:id w:val="-1096092335"/>
          <w:placeholder>
            <w:docPart w:val="7BA7AB5FA5AD4AA49A20741A87609B1B"/>
          </w:placeholder>
          <w:temporary/>
          <w:showingPlcHdr/>
          <w15:appearance w15:val="hidden"/>
        </w:sdtPr>
        <w:sdtContent>
          <w:r>
            <w:t>Roundtable</w:t>
          </w:r>
        </w:sdtContent>
      </w:sdt>
    </w:p>
    <w:p w14:paraId="6401D243" w14:textId="4D0F4790" w:rsidR="004F73E4" w:rsidRDefault="004F73E4" w:rsidP="00002C8C">
      <w:pPr>
        <w:pStyle w:val="NormalIndent"/>
      </w:pPr>
      <w:r>
        <w:t>Continued revisions are being made and the team is working on fixing functionality.</w:t>
      </w:r>
    </w:p>
    <w:p w14:paraId="5E394B22" w14:textId="77777777" w:rsidR="004F73E4" w:rsidRDefault="004F73E4">
      <w:pPr>
        <w:spacing w:before="0"/>
      </w:pPr>
      <w:r>
        <w:br w:type="page"/>
      </w:r>
    </w:p>
    <w:p w14:paraId="48FB16E4" w14:textId="2272E87C" w:rsidR="004F73E4" w:rsidRDefault="004F73E4" w:rsidP="004F73E4">
      <w:pPr>
        <w:pStyle w:val="NormalIndent"/>
        <w:ind w:left="0"/>
      </w:pPr>
      <w:r>
        <w:lastRenderedPageBreak/>
        <w:t xml:space="preserve">May </w:t>
      </w:r>
      <w:r>
        <w:t>4</w:t>
      </w:r>
      <w:r w:rsidRPr="004F73E4">
        <w:rPr>
          <w:vertAlign w:val="superscript"/>
        </w:rPr>
        <w:t>th</w:t>
      </w:r>
      <w:r>
        <w:t>, 2022</w:t>
      </w:r>
    </w:p>
    <w:tbl>
      <w:tblPr>
        <w:tblW w:w="0" w:type="auto"/>
        <w:tblLayout w:type="fixed"/>
        <w:tblCellMar>
          <w:left w:w="0" w:type="dxa"/>
          <w:right w:w="0" w:type="dxa"/>
        </w:tblCellMar>
        <w:tblLook w:val="04A0" w:firstRow="1" w:lastRow="0" w:firstColumn="1" w:lastColumn="0" w:noHBand="0" w:noVBand="1"/>
        <w:tblDescription w:val="List of present attendees and date, time, and location of next meeting"/>
      </w:tblPr>
      <w:tblGrid>
        <w:gridCol w:w="2070"/>
        <w:gridCol w:w="7290"/>
      </w:tblGrid>
      <w:tr w:rsidR="004F73E4" w14:paraId="19CD8381" w14:textId="77777777" w:rsidTr="00FC213F">
        <w:sdt>
          <w:sdtPr>
            <w:alias w:val="Present:"/>
            <w:tag w:val="Present:"/>
            <w:id w:val="-1375227360"/>
            <w:placeholder>
              <w:docPart w:val="3B8E4CCA90984AACBD89E2F7BBCE91B1"/>
            </w:placeholder>
            <w:temporary/>
            <w:showingPlcHdr/>
            <w15:appearance w15:val="hidden"/>
          </w:sdtPr>
          <w:sdtContent>
            <w:tc>
              <w:tcPr>
                <w:tcW w:w="2070" w:type="dxa"/>
              </w:tcPr>
              <w:p w14:paraId="63AA122D" w14:textId="77777777" w:rsidR="004F73E4" w:rsidRDefault="004F73E4" w:rsidP="00FC213F">
                <w:pPr>
                  <w:pStyle w:val="NoSpacing"/>
                </w:pPr>
                <w:r>
                  <w:t>Present:</w:t>
                </w:r>
              </w:p>
            </w:tc>
          </w:sdtContent>
        </w:sdt>
        <w:tc>
          <w:tcPr>
            <w:tcW w:w="7290" w:type="dxa"/>
          </w:tcPr>
          <w:p w14:paraId="0E883107" w14:textId="77777777" w:rsidR="004F73E4" w:rsidRDefault="004F73E4" w:rsidP="00FC213F">
            <w:pPr>
              <w:pStyle w:val="NoSpacing"/>
            </w:pPr>
            <w:r w:rsidRPr="0071713C">
              <w:t>James Cazares, Sirpreet Kaur, Amanual Wolde</w:t>
            </w:r>
            <w:r>
              <w:t xml:space="preserve">, </w:t>
            </w:r>
            <w:r w:rsidRPr="0071713C">
              <w:t>Diego Castaneda</w:t>
            </w:r>
            <w:r>
              <w:t xml:space="preserve">, </w:t>
            </w:r>
            <w:r w:rsidRPr="0071713C">
              <w:t>Khalil Cato</w:t>
            </w:r>
          </w:p>
        </w:tc>
      </w:tr>
      <w:tr w:rsidR="004F73E4" w14:paraId="41A01B19" w14:textId="77777777" w:rsidTr="00FC213F">
        <w:sdt>
          <w:sdtPr>
            <w:alias w:val="Next meeting:"/>
            <w:tag w:val="Next meeting:"/>
            <w:id w:val="-784116632"/>
            <w:placeholder>
              <w:docPart w:val="F9EA085486B344AF96AF1A3DAE570F55"/>
            </w:placeholder>
            <w:temporary/>
            <w:showingPlcHdr/>
            <w15:appearance w15:val="hidden"/>
          </w:sdtPr>
          <w:sdtContent>
            <w:tc>
              <w:tcPr>
                <w:tcW w:w="2070" w:type="dxa"/>
              </w:tcPr>
              <w:p w14:paraId="7C3ABAE9" w14:textId="77777777" w:rsidR="004F73E4" w:rsidRDefault="004F73E4" w:rsidP="00FC213F">
                <w:pPr>
                  <w:pStyle w:val="NoSpacing"/>
                </w:pPr>
                <w:r>
                  <w:t>Next meeting:</w:t>
                </w:r>
              </w:p>
            </w:tc>
          </w:sdtContent>
        </w:sdt>
        <w:tc>
          <w:tcPr>
            <w:tcW w:w="7290" w:type="dxa"/>
          </w:tcPr>
          <w:p w14:paraId="74216EAF" w14:textId="0F380BEA" w:rsidR="004F73E4" w:rsidRDefault="008976D2" w:rsidP="00FC213F">
            <w:pPr>
              <w:pStyle w:val="NoSpacing"/>
            </w:pPr>
            <w:r>
              <w:t>None</w:t>
            </w:r>
          </w:p>
        </w:tc>
      </w:tr>
    </w:tbl>
    <w:p w14:paraId="363C5ABC" w14:textId="77777777" w:rsidR="004F73E4" w:rsidRDefault="004F73E4" w:rsidP="004F73E4">
      <w:pPr>
        <w:pStyle w:val="ListNumber"/>
        <w:numPr>
          <w:ilvl w:val="0"/>
          <w:numId w:val="17"/>
        </w:numPr>
      </w:pPr>
      <w:r>
        <w:t>Announcements</w:t>
      </w:r>
    </w:p>
    <w:p w14:paraId="4471B12B" w14:textId="6F0A8628" w:rsidR="004F73E4" w:rsidRDefault="00980A55" w:rsidP="004F73E4">
      <w:pPr>
        <w:pStyle w:val="NormalIndent"/>
      </w:pPr>
      <w:r>
        <w:t>Submissions and Presentations would be given today</w:t>
      </w:r>
    </w:p>
    <w:p w14:paraId="58A6946A" w14:textId="77777777" w:rsidR="004F73E4" w:rsidRDefault="004F73E4" w:rsidP="004F73E4">
      <w:pPr>
        <w:pStyle w:val="ListNumber"/>
      </w:pPr>
      <w:sdt>
        <w:sdtPr>
          <w:alias w:val="Discussion:"/>
          <w:tag w:val="Discussion:"/>
          <w:id w:val="2069695776"/>
          <w:placeholder>
            <w:docPart w:val="1725EE38A5994001BF71DA9D514DDA7B"/>
          </w:placeholder>
          <w:temporary/>
          <w:showingPlcHdr/>
          <w15:appearance w15:val="hidden"/>
        </w:sdtPr>
        <w:sdtContent>
          <w:r>
            <w:t>Discussion</w:t>
          </w:r>
        </w:sdtContent>
      </w:sdt>
    </w:p>
    <w:p w14:paraId="09987F87" w14:textId="257946B6" w:rsidR="004F73E4" w:rsidRDefault="008645B6" w:rsidP="004F73E4">
      <w:pPr>
        <w:pStyle w:val="NormalIndent"/>
      </w:pPr>
      <w:r>
        <w:t xml:space="preserve">Continuously worked until the deadline to get a live demo as working as possible, </w:t>
      </w:r>
      <w:r w:rsidR="006B75FE">
        <w:t>redoing code over and over to fix errors until 5 min before the presentation where we had to face reality and show off what we had and discuss the challenges we faced. In the end we learned the importance of a design document keeping everyone on the same page, because if we were all on the same page we’d’ve been able to complete the project to a much more functional version.</w:t>
      </w:r>
    </w:p>
    <w:p w14:paraId="3A61096D" w14:textId="77777777" w:rsidR="004F73E4" w:rsidRDefault="004F73E4" w:rsidP="004F73E4">
      <w:pPr>
        <w:pStyle w:val="ListNumber"/>
      </w:pPr>
      <w:sdt>
        <w:sdtPr>
          <w:alias w:val="Roundtable:"/>
          <w:tag w:val="Roundtable:"/>
          <w:id w:val="-588395059"/>
          <w:placeholder>
            <w:docPart w:val="5E456F21709048CB98889F1E50548C0B"/>
          </w:placeholder>
          <w:temporary/>
          <w:showingPlcHdr/>
          <w15:appearance w15:val="hidden"/>
        </w:sdtPr>
        <w:sdtContent>
          <w:r>
            <w:t>Roundtable</w:t>
          </w:r>
        </w:sdtContent>
      </w:sdt>
    </w:p>
    <w:p w14:paraId="4FD22CD8" w14:textId="2109E663" w:rsidR="00B22498" w:rsidRDefault="006B75FE" w:rsidP="00002C8C">
      <w:pPr>
        <w:pStyle w:val="NormalIndent"/>
      </w:pPr>
      <w:r>
        <w:t>We gave it all we could for a few days before the presentation but due to miscommunication we had to settle with a not very functioning demo, the team will continue trying to fix the project even after the presentation and will also make sure documents and code are updated everywhere.</w:t>
      </w:r>
    </w:p>
    <w:sectPr w:rsidR="00B22498">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47166" w14:textId="77777777" w:rsidR="00F679F6" w:rsidRDefault="00F679F6">
      <w:pPr>
        <w:spacing w:after="0" w:line="240" w:lineRule="auto"/>
      </w:pPr>
      <w:r>
        <w:separator/>
      </w:r>
    </w:p>
    <w:p w14:paraId="41EF37D6" w14:textId="77777777" w:rsidR="00F679F6" w:rsidRDefault="00F679F6"/>
  </w:endnote>
  <w:endnote w:type="continuationSeparator" w:id="0">
    <w:p w14:paraId="0F001117" w14:textId="77777777" w:rsidR="00F679F6" w:rsidRDefault="00F679F6">
      <w:pPr>
        <w:spacing w:after="0" w:line="240" w:lineRule="auto"/>
      </w:pPr>
      <w:r>
        <w:continuationSeparator/>
      </w:r>
    </w:p>
    <w:p w14:paraId="109C4892" w14:textId="77777777" w:rsidR="00F679F6" w:rsidRDefault="00F679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16DB4" w14:textId="77777777" w:rsidR="00F679F6" w:rsidRDefault="00F679F6">
      <w:pPr>
        <w:spacing w:after="0" w:line="240" w:lineRule="auto"/>
      </w:pPr>
      <w:r>
        <w:separator/>
      </w:r>
    </w:p>
    <w:p w14:paraId="06AA445F" w14:textId="77777777" w:rsidR="00F679F6" w:rsidRDefault="00F679F6"/>
  </w:footnote>
  <w:footnote w:type="continuationSeparator" w:id="0">
    <w:p w14:paraId="203C085E" w14:textId="77777777" w:rsidR="00F679F6" w:rsidRDefault="00F679F6">
      <w:pPr>
        <w:spacing w:after="0" w:line="240" w:lineRule="auto"/>
      </w:pPr>
      <w:r>
        <w:continuationSeparator/>
      </w:r>
    </w:p>
    <w:p w14:paraId="3A19C4E2" w14:textId="77777777" w:rsidR="00F679F6" w:rsidRDefault="00F679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89D12" w14:textId="1442FDDD" w:rsidR="00934E9A" w:rsidRDefault="00F679F6">
    <w:pPr>
      <w:pStyle w:val="Header"/>
    </w:pPr>
    <w:sdt>
      <w:sdtPr>
        <w:alias w:val="Organization name:"/>
        <w:tag w:val=""/>
        <w:id w:val="-142659844"/>
        <w:placeholder>
          <w:docPart w:val="17006EC860AE4F94AA2F545167746036"/>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223867">
          <w:t>Group 3</w:t>
        </w:r>
      </w:sdtContent>
    </w:sdt>
  </w:p>
  <w:p w14:paraId="2B1E912F" w14:textId="4EB6FBA4" w:rsidR="00934E9A" w:rsidRDefault="00F679F6">
    <w:pPr>
      <w:pStyle w:val="Header"/>
    </w:pPr>
    <w:sdt>
      <w:sdtPr>
        <w:alias w:val="Meeting minutes:"/>
        <w:tag w:val="Meeting minutes:"/>
        <w:id w:val="-1760127990"/>
        <w:placeholder>
          <w:docPart w:val="D6819D639C9F4BB2894FE33A67CAB31D"/>
        </w:placeholder>
        <w:temporary/>
        <w:showingPlcHdr/>
        <w15:appearance w15:val="hidden"/>
      </w:sdtPr>
      <w:sdtEndPr/>
      <w:sdtContent>
        <w:r w:rsidR="00A05EF7">
          <w:t>Meeting Minutes</w:t>
        </w:r>
      </w:sdtContent>
    </w:sdt>
    <w:r w:rsidR="00A05EF7">
      <w:t>,</w:t>
    </w:r>
    <w:r w:rsidR="0034332A">
      <w:t xml:space="preserve"> </w:t>
    </w:r>
    <w:sdt>
      <w:sdtPr>
        <w:alias w:val="Date:"/>
        <w:tag w:val=""/>
        <w:id w:val="-1612037418"/>
        <w:placeholder>
          <w:docPart w:val="29085F954FFE454C8E4A9EA3278998F0"/>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E95E19">
          <w:t>January 26th 2022</w:t>
        </w:r>
      </w:sdtContent>
    </w:sdt>
  </w:p>
  <w:p w14:paraId="4EB48327" w14:textId="77777777" w:rsidR="00934E9A" w:rsidRDefault="006A6EE0">
    <w:pPr>
      <w:pStyle w:val="Header"/>
    </w:pPr>
    <w:r>
      <w:t xml:space="preserve">Page </w:t>
    </w:r>
    <w:r>
      <w:fldChar w:fldCharType="begin"/>
    </w:r>
    <w:r>
      <w:instrText xml:space="preserve"> PAGE   \* MERGEFORMAT </w:instrText>
    </w:r>
    <w:r>
      <w:fldChar w:fldCharType="separate"/>
    </w:r>
    <w:r w:rsidR="00E45BB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0E51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9AA3B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6081D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8644D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752E59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5845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62304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FA157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EE35CA"/>
    <w:lvl w:ilvl="0">
      <w:start w:val="1"/>
      <w:numFmt w:val="decimal"/>
      <w:pStyle w:val="ListNumber"/>
      <w:lvlText w:val="%1."/>
      <w:lvlJc w:val="left"/>
      <w:pPr>
        <w:ind w:left="360" w:hanging="360"/>
      </w:pPr>
    </w:lvl>
  </w:abstractNum>
  <w:abstractNum w:abstractNumId="9" w15:restartNumberingAfterBreak="0">
    <w:nsid w:val="FFFFFF89"/>
    <w:multiLevelType w:val="singleLevel"/>
    <w:tmpl w:val="73D083E6"/>
    <w:lvl w:ilvl="0">
      <w:start w:val="1"/>
      <w:numFmt w:val="bullet"/>
      <w:pStyle w:val="ListBullet"/>
      <w:lvlText w:val=""/>
      <w:lvlJc w:val="left"/>
      <w:pPr>
        <w:tabs>
          <w:tab w:val="num" w:pos="360"/>
        </w:tabs>
        <w:ind w:left="360" w:hanging="360"/>
      </w:pPr>
      <w:rPr>
        <w:rFonts w:ascii="Symbol" w:hAnsi="Symbol" w:hint="default"/>
      </w:rPr>
    </w:lvl>
  </w:abstractNum>
  <w:num w:numId="1" w16cid:durableId="374472740">
    <w:abstractNumId w:val="8"/>
  </w:num>
  <w:num w:numId="2" w16cid:durableId="1887326773">
    <w:abstractNumId w:val="9"/>
  </w:num>
  <w:num w:numId="3" w16cid:durableId="840196028">
    <w:abstractNumId w:val="7"/>
  </w:num>
  <w:num w:numId="4" w16cid:durableId="1332030730">
    <w:abstractNumId w:val="6"/>
  </w:num>
  <w:num w:numId="5" w16cid:durableId="812722527">
    <w:abstractNumId w:val="5"/>
  </w:num>
  <w:num w:numId="6" w16cid:durableId="2049260037">
    <w:abstractNumId w:val="4"/>
  </w:num>
  <w:num w:numId="7" w16cid:durableId="816461792">
    <w:abstractNumId w:val="3"/>
  </w:num>
  <w:num w:numId="8" w16cid:durableId="1574779576">
    <w:abstractNumId w:val="2"/>
  </w:num>
  <w:num w:numId="9" w16cid:durableId="1175463714">
    <w:abstractNumId w:val="1"/>
  </w:num>
  <w:num w:numId="10" w16cid:durableId="1865708534">
    <w:abstractNumId w:val="0"/>
  </w:num>
  <w:num w:numId="11" w16cid:durableId="1788498253">
    <w:abstractNumId w:val="8"/>
    <w:lvlOverride w:ilvl="0">
      <w:startOverride w:val="1"/>
    </w:lvlOverride>
  </w:num>
  <w:num w:numId="12" w16cid:durableId="905991175">
    <w:abstractNumId w:val="8"/>
    <w:lvlOverride w:ilvl="0">
      <w:startOverride w:val="1"/>
    </w:lvlOverride>
  </w:num>
  <w:num w:numId="13" w16cid:durableId="527647363">
    <w:abstractNumId w:val="8"/>
    <w:lvlOverride w:ilvl="0">
      <w:startOverride w:val="1"/>
    </w:lvlOverride>
  </w:num>
  <w:num w:numId="14" w16cid:durableId="1693415525">
    <w:abstractNumId w:val="8"/>
    <w:lvlOverride w:ilvl="0">
      <w:startOverride w:val="1"/>
    </w:lvlOverride>
  </w:num>
  <w:num w:numId="15" w16cid:durableId="73816428">
    <w:abstractNumId w:val="8"/>
    <w:lvlOverride w:ilvl="0">
      <w:startOverride w:val="1"/>
    </w:lvlOverride>
  </w:num>
  <w:num w:numId="16" w16cid:durableId="517934523">
    <w:abstractNumId w:val="8"/>
    <w:lvlOverride w:ilvl="0">
      <w:startOverride w:val="1"/>
    </w:lvlOverride>
  </w:num>
  <w:num w:numId="17" w16cid:durableId="550188738">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ED"/>
    <w:rsid w:val="00002C8C"/>
    <w:rsid w:val="00043C36"/>
    <w:rsid w:val="00053CAE"/>
    <w:rsid w:val="00054AE0"/>
    <w:rsid w:val="00082086"/>
    <w:rsid w:val="00084341"/>
    <w:rsid w:val="00096ECE"/>
    <w:rsid w:val="000F6012"/>
    <w:rsid w:val="0010443C"/>
    <w:rsid w:val="00144DA9"/>
    <w:rsid w:val="0014600B"/>
    <w:rsid w:val="00155BFE"/>
    <w:rsid w:val="00164BA3"/>
    <w:rsid w:val="001B49A6"/>
    <w:rsid w:val="002128C8"/>
    <w:rsid w:val="00217F5E"/>
    <w:rsid w:val="00223867"/>
    <w:rsid w:val="00243B95"/>
    <w:rsid w:val="00256380"/>
    <w:rsid w:val="00280E69"/>
    <w:rsid w:val="00285FFB"/>
    <w:rsid w:val="002A7720"/>
    <w:rsid w:val="002B5A3C"/>
    <w:rsid w:val="00320A50"/>
    <w:rsid w:val="003302FF"/>
    <w:rsid w:val="0034332A"/>
    <w:rsid w:val="003642AA"/>
    <w:rsid w:val="00391F98"/>
    <w:rsid w:val="003B39D0"/>
    <w:rsid w:val="003B45BD"/>
    <w:rsid w:val="003C17E2"/>
    <w:rsid w:val="00416A86"/>
    <w:rsid w:val="00431FF4"/>
    <w:rsid w:val="004821EA"/>
    <w:rsid w:val="004D4719"/>
    <w:rsid w:val="004F73E4"/>
    <w:rsid w:val="00501EB4"/>
    <w:rsid w:val="00507213"/>
    <w:rsid w:val="005166CA"/>
    <w:rsid w:val="00546036"/>
    <w:rsid w:val="00551447"/>
    <w:rsid w:val="005712A4"/>
    <w:rsid w:val="005A2057"/>
    <w:rsid w:val="00685DE1"/>
    <w:rsid w:val="006A2514"/>
    <w:rsid w:val="006A6EE0"/>
    <w:rsid w:val="006B1778"/>
    <w:rsid w:val="006B674E"/>
    <w:rsid w:val="006B75FE"/>
    <w:rsid w:val="006E6AA5"/>
    <w:rsid w:val="007123B4"/>
    <w:rsid w:val="0071713C"/>
    <w:rsid w:val="0073769D"/>
    <w:rsid w:val="00806D2A"/>
    <w:rsid w:val="00853BDA"/>
    <w:rsid w:val="008645B6"/>
    <w:rsid w:val="00866D07"/>
    <w:rsid w:val="00884772"/>
    <w:rsid w:val="00891D6A"/>
    <w:rsid w:val="008976D2"/>
    <w:rsid w:val="008B1D39"/>
    <w:rsid w:val="00904545"/>
    <w:rsid w:val="00934E9A"/>
    <w:rsid w:val="00980A55"/>
    <w:rsid w:val="00991CBE"/>
    <w:rsid w:val="009A27A1"/>
    <w:rsid w:val="00A00233"/>
    <w:rsid w:val="00A05EF7"/>
    <w:rsid w:val="00A064FD"/>
    <w:rsid w:val="00A136B8"/>
    <w:rsid w:val="00A2609C"/>
    <w:rsid w:val="00A7005F"/>
    <w:rsid w:val="00A8223B"/>
    <w:rsid w:val="00B01EA9"/>
    <w:rsid w:val="00B1690B"/>
    <w:rsid w:val="00B22498"/>
    <w:rsid w:val="00B273A3"/>
    <w:rsid w:val="00B93153"/>
    <w:rsid w:val="00B97AB7"/>
    <w:rsid w:val="00BA4A55"/>
    <w:rsid w:val="00C10E12"/>
    <w:rsid w:val="00C208FD"/>
    <w:rsid w:val="00C75BDF"/>
    <w:rsid w:val="00C75EED"/>
    <w:rsid w:val="00C9192D"/>
    <w:rsid w:val="00CB4FBB"/>
    <w:rsid w:val="00CE586F"/>
    <w:rsid w:val="00D03E76"/>
    <w:rsid w:val="00D17EB8"/>
    <w:rsid w:val="00D43BF0"/>
    <w:rsid w:val="00D65799"/>
    <w:rsid w:val="00D7568B"/>
    <w:rsid w:val="00D8239C"/>
    <w:rsid w:val="00E160FB"/>
    <w:rsid w:val="00E31AB2"/>
    <w:rsid w:val="00E45BB9"/>
    <w:rsid w:val="00E46621"/>
    <w:rsid w:val="00E52D8A"/>
    <w:rsid w:val="00E81D49"/>
    <w:rsid w:val="00E95E19"/>
    <w:rsid w:val="00EA2820"/>
    <w:rsid w:val="00EB5064"/>
    <w:rsid w:val="00F679F6"/>
    <w:rsid w:val="00FA64DD"/>
    <w:rsid w:val="00FC288B"/>
    <w:rsid w:val="00FE7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ED90C"/>
  <w15:chartTrackingRefBased/>
  <w15:docId w15:val="{0450A4A1-BD18-4AE1-B270-FB34B45F8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88B"/>
    <w:pPr>
      <w:spacing w:before="120"/>
    </w:pPr>
    <w:rPr>
      <w:spacing w:val="4"/>
      <w:szCs w:val="20"/>
    </w:rPr>
  </w:style>
  <w:style w:type="paragraph" w:styleId="Heading1">
    <w:name w:val="heading 1"/>
    <w:basedOn w:val="Normal"/>
    <w:next w:val="Normal"/>
    <w:link w:val="Heading1Char"/>
    <w:uiPriority w:val="9"/>
    <w:unhideWhenUsed/>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443C"/>
    <w:pPr>
      <w:keepNext/>
      <w:keepLines/>
      <w:spacing w:before="160" w:after="0"/>
      <w:outlineLvl w:val="2"/>
    </w:pPr>
    <w:rPr>
      <w:rFonts w:asciiTheme="majorHAnsi" w:eastAsiaTheme="majorEastAsia" w:hAnsiTheme="majorHAnsi" w:cstheme="majorBidi"/>
      <w:color w:val="365F91" w:themeColor="accent1" w:themeShade="BF"/>
      <w:sz w:val="24"/>
      <w:szCs w:val="24"/>
    </w:rPr>
  </w:style>
  <w:style w:type="paragraph" w:styleId="Heading4">
    <w:name w:val="heading 4"/>
    <w:basedOn w:val="Normal"/>
    <w:next w:val="Normal"/>
    <w:link w:val="Heading4Char"/>
    <w:uiPriority w:val="9"/>
    <w:semiHidden/>
    <w:unhideWhenUsed/>
    <w:qFormat/>
    <w:rsid w:val="00D03E7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03E7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03E76"/>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03E7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03E7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D03E7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rsid w:val="0010443C"/>
    <w:rPr>
      <w:rFonts w:asciiTheme="majorHAnsi" w:eastAsiaTheme="majorEastAsia" w:hAnsiTheme="majorHAnsi" w:cstheme="majorBidi"/>
      <w:color w:val="365F91" w:themeColor="accent1" w:themeShade="BF"/>
      <w:spacing w:val="4"/>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uiPriority w:val="1"/>
    <w:unhideWhenUsed/>
    <w:qFormat/>
    <w:pPr>
      <w:spacing w:after="120"/>
      <w:ind w:left="360"/>
    </w:pPr>
  </w:style>
  <w:style w:type="paragraph" w:styleId="Date">
    <w:name w:val="Date"/>
    <w:basedOn w:val="Normal"/>
    <w:next w:val="Normal"/>
    <w:link w:val="DateChar"/>
    <w:uiPriority w:val="1"/>
    <w:qFormat/>
    <w:pPr>
      <w:spacing w:before="80" w:line="240" w:lineRule="auto"/>
    </w:pPr>
  </w:style>
  <w:style w:type="character" w:customStyle="1" w:styleId="DateChar">
    <w:name w:val="Date Char"/>
    <w:basedOn w:val="DefaultParagraphFont"/>
    <w:link w:val="Date"/>
    <w:uiPriority w:val="1"/>
    <w:rPr>
      <w:spacing w:val="4"/>
      <w:sz w:val="22"/>
      <w:szCs w:val="20"/>
    </w:rPr>
  </w:style>
  <w:style w:type="paragraph" w:styleId="Header">
    <w:name w:val="header"/>
    <w:basedOn w:val="Normal"/>
    <w:link w:val="HeaderChar"/>
    <w:uiPriority w:val="99"/>
    <w:unhideWhenUsed/>
    <w:pPr>
      <w:tabs>
        <w:tab w:val="center" w:pos="4680"/>
        <w:tab w:val="right" w:pos="9360"/>
      </w:tabs>
      <w:spacing w:before="0" w:after="360"/>
      <w:contextualSpacing/>
    </w:pPr>
  </w:style>
  <w:style w:type="character" w:customStyle="1" w:styleId="HeaderChar">
    <w:name w:val="Header Char"/>
    <w:basedOn w:val="DefaultParagraphFont"/>
    <w:link w:val="Header"/>
    <w:uiPriority w:val="99"/>
    <w:rPr>
      <w:spacing w:val="4"/>
      <w:sz w:val="22"/>
      <w:szCs w:val="20"/>
    </w:rPr>
  </w:style>
  <w:style w:type="character" w:styleId="PlaceholderText">
    <w:name w:val="Placeholder Text"/>
    <w:basedOn w:val="DefaultParagraphFont"/>
    <w:uiPriority w:val="99"/>
    <w:semiHidden/>
    <w:rsid w:val="00FC288B"/>
    <w:rPr>
      <w:color w:val="404040" w:themeColor="text1" w:themeTint="BF"/>
      <w:sz w:val="22"/>
    </w:rPr>
  </w:style>
  <w:style w:type="paragraph" w:styleId="ListNumber">
    <w:name w:val="List Number"/>
    <w:basedOn w:val="Normal"/>
    <w:next w:val="Normal"/>
    <w:uiPriority w:val="1"/>
    <w:qFormat/>
    <w:pPr>
      <w:numPr>
        <w:numId w:val="1"/>
      </w:numPr>
      <w:spacing w:before="240" w:after="120"/>
      <w:contextualSpacing/>
    </w:pPr>
    <w:rPr>
      <w:b/>
      <w:bCs/>
    </w:rPr>
  </w:style>
  <w:style w:type="paragraph" w:styleId="NoSpacing">
    <w:name w:val="No Spacing"/>
    <w:uiPriority w:val="1"/>
    <w:unhideWhenUsed/>
    <w:qFormat/>
    <w:pPr>
      <w:spacing w:after="0"/>
    </w:pPr>
    <w:rPr>
      <w:spacing w:val="4"/>
      <w:szCs w:val="20"/>
    </w:rPr>
  </w:style>
  <w:style w:type="paragraph" w:styleId="BalloonText">
    <w:name w:val="Balloon Text"/>
    <w:basedOn w:val="Normal"/>
    <w:link w:val="BalloonTextChar"/>
    <w:uiPriority w:val="99"/>
    <w:semiHidden/>
    <w:unhideWhenUsed/>
    <w:rsid w:val="00D03E76"/>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03E76"/>
    <w:rPr>
      <w:rFonts w:ascii="Segoe UI" w:hAnsi="Segoe UI" w:cs="Segoe UI"/>
      <w:spacing w:val="4"/>
      <w:sz w:val="22"/>
      <w:szCs w:val="18"/>
    </w:rPr>
  </w:style>
  <w:style w:type="paragraph" w:styleId="Bibliography">
    <w:name w:val="Bibliography"/>
    <w:basedOn w:val="Normal"/>
    <w:next w:val="Normal"/>
    <w:uiPriority w:val="37"/>
    <w:semiHidden/>
    <w:unhideWhenUsed/>
    <w:rsid w:val="00D03E76"/>
  </w:style>
  <w:style w:type="paragraph" w:styleId="BlockText">
    <w:name w:val="Block Text"/>
    <w:basedOn w:val="Normal"/>
    <w:uiPriority w:val="99"/>
    <w:semiHidden/>
    <w:unhideWhenUsed/>
    <w:rsid w:val="0010443C"/>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
    <w:name w:val="Body Text"/>
    <w:basedOn w:val="Normal"/>
    <w:link w:val="BodyTextChar"/>
    <w:uiPriority w:val="99"/>
    <w:semiHidden/>
    <w:unhideWhenUsed/>
    <w:rsid w:val="00D03E76"/>
    <w:pPr>
      <w:spacing w:after="120"/>
    </w:pPr>
  </w:style>
  <w:style w:type="character" w:customStyle="1" w:styleId="BodyTextChar">
    <w:name w:val="Body Text Char"/>
    <w:basedOn w:val="DefaultParagraphFont"/>
    <w:link w:val="BodyText"/>
    <w:uiPriority w:val="99"/>
    <w:semiHidden/>
    <w:rsid w:val="00D03E76"/>
    <w:rPr>
      <w:spacing w:val="4"/>
      <w:sz w:val="22"/>
      <w:szCs w:val="20"/>
    </w:rPr>
  </w:style>
  <w:style w:type="paragraph" w:styleId="BodyText2">
    <w:name w:val="Body Text 2"/>
    <w:basedOn w:val="Normal"/>
    <w:link w:val="BodyText2Char"/>
    <w:uiPriority w:val="99"/>
    <w:semiHidden/>
    <w:unhideWhenUsed/>
    <w:rsid w:val="00D03E76"/>
    <w:pPr>
      <w:spacing w:after="120" w:line="480" w:lineRule="auto"/>
    </w:pPr>
  </w:style>
  <w:style w:type="character" w:customStyle="1" w:styleId="BodyText2Char">
    <w:name w:val="Body Text 2 Char"/>
    <w:basedOn w:val="DefaultParagraphFont"/>
    <w:link w:val="BodyText2"/>
    <w:uiPriority w:val="99"/>
    <w:semiHidden/>
    <w:rsid w:val="00D03E76"/>
    <w:rPr>
      <w:spacing w:val="4"/>
      <w:sz w:val="22"/>
      <w:szCs w:val="20"/>
    </w:rPr>
  </w:style>
  <w:style w:type="paragraph" w:styleId="BodyText3">
    <w:name w:val="Body Text 3"/>
    <w:basedOn w:val="Normal"/>
    <w:link w:val="BodyText3Char"/>
    <w:uiPriority w:val="99"/>
    <w:semiHidden/>
    <w:unhideWhenUsed/>
    <w:rsid w:val="00D03E76"/>
    <w:pPr>
      <w:spacing w:after="120"/>
    </w:pPr>
    <w:rPr>
      <w:szCs w:val="16"/>
    </w:rPr>
  </w:style>
  <w:style w:type="character" w:customStyle="1" w:styleId="BodyText3Char">
    <w:name w:val="Body Text 3 Char"/>
    <w:basedOn w:val="DefaultParagraphFont"/>
    <w:link w:val="BodyText3"/>
    <w:uiPriority w:val="99"/>
    <w:semiHidden/>
    <w:rsid w:val="00D03E76"/>
    <w:rPr>
      <w:spacing w:val="4"/>
      <w:sz w:val="22"/>
      <w:szCs w:val="16"/>
    </w:rPr>
  </w:style>
  <w:style w:type="paragraph" w:styleId="BodyTextFirstIndent">
    <w:name w:val="Body Text First Indent"/>
    <w:basedOn w:val="BodyText"/>
    <w:link w:val="BodyTextFirstIndentChar"/>
    <w:uiPriority w:val="99"/>
    <w:semiHidden/>
    <w:unhideWhenUsed/>
    <w:rsid w:val="00D03E76"/>
    <w:pPr>
      <w:spacing w:after="240"/>
      <w:ind w:firstLine="360"/>
    </w:pPr>
  </w:style>
  <w:style w:type="character" w:customStyle="1" w:styleId="BodyTextFirstIndentChar">
    <w:name w:val="Body Text First Indent Char"/>
    <w:basedOn w:val="BodyTextChar"/>
    <w:link w:val="BodyTextFirstIndent"/>
    <w:uiPriority w:val="99"/>
    <w:semiHidden/>
    <w:rsid w:val="00D03E76"/>
    <w:rPr>
      <w:spacing w:val="4"/>
      <w:sz w:val="22"/>
      <w:szCs w:val="20"/>
    </w:rPr>
  </w:style>
  <w:style w:type="paragraph" w:styleId="BodyTextIndent">
    <w:name w:val="Body Text Indent"/>
    <w:basedOn w:val="Normal"/>
    <w:link w:val="BodyTextIndentChar"/>
    <w:uiPriority w:val="99"/>
    <w:semiHidden/>
    <w:unhideWhenUsed/>
    <w:rsid w:val="00D03E76"/>
    <w:pPr>
      <w:spacing w:after="120"/>
      <w:ind w:left="283"/>
    </w:pPr>
  </w:style>
  <w:style w:type="character" w:customStyle="1" w:styleId="BodyTextIndentChar">
    <w:name w:val="Body Text Indent Char"/>
    <w:basedOn w:val="DefaultParagraphFont"/>
    <w:link w:val="BodyTextIndent"/>
    <w:uiPriority w:val="99"/>
    <w:semiHidden/>
    <w:rsid w:val="00D03E76"/>
    <w:rPr>
      <w:spacing w:val="4"/>
      <w:sz w:val="22"/>
      <w:szCs w:val="20"/>
    </w:rPr>
  </w:style>
  <w:style w:type="paragraph" w:styleId="BodyTextFirstIndent2">
    <w:name w:val="Body Text First Indent 2"/>
    <w:basedOn w:val="BodyTextIndent"/>
    <w:link w:val="BodyTextFirstIndent2Char"/>
    <w:uiPriority w:val="99"/>
    <w:semiHidden/>
    <w:unhideWhenUsed/>
    <w:rsid w:val="00D03E76"/>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D03E76"/>
    <w:rPr>
      <w:spacing w:val="4"/>
      <w:sz w:val="22"/>
      <w:szCs w:val="20"/>
    </w:rPr>
  </w:style>
  <w:style w:type="paragraph" w:styleId="BodyTextIndent2">
    <w:name w:val="Body Text Indent 2"/>
    <w:basedOn w:val="Normal"/>
    <w:link w:val="BodyTextIndent2Char"/>
    <w:uiPriority w:val="99"/>
    <w:semiHidden/>
    <w:unhideWhenUsed/>
    <w:rsid w:val="00D03E76"/>
    <w:pPr>
      <w:spacing w:after="120" w:line="480" w:lineRule="auto"/>
      <w:ind w:left="283"/>
    </w:pPr>
  </w:style>
  <w:style w:type="character" w:customStyle="1" w:styleId="BodyTextIndent2Char">
    <w:name w:val="Body Text Indent 2 Char"/>
    <w:basedOn w:val="DefaultParagraphFont"/>
    <w:link w:val="BodyTextIndent2"/>
    <w:uiPriority w:val="99"/>
    <w:semiHidden/>
    <w:rsid w:val="00D03E76"/>
    <w:rPr>
      <w:spacing w:val="4"/>
      <w:sz w:val="22"/>
      <w:szCs w:val="20"/>
    </w:rPr>
  </w:style>
  <w:style w:type="paragraph" w:styleId="BodyTextIndent3">
    <w:name w:val="Body Text Indent 3"/>
    <w:basedOn w:val="Normal"/>
    <w:link w:val="BodyTextIndent3Char"/>
    <w:uiPriority w:val="99"/>
    <w:semiHidden/>
    <w:unhideWhenUsed/>
    <w:rsid w:val="00D03E76"/>
    <w:pPr>
      <w:spacing w:after="120"/>
      <w:ind w:left="283"/>
    </w:pPr>
    <w:rPr>
      <w:szCs w:val="16"/>
    </w:rPr>
  </w:style>
  <w:style w:type="character" w:customStyle="1" w:styleId="BodyTextIndent3Char">
    <w:name w:val="Body Text Indent 3 Char"/>
    <w:basedOn w:val="DefaultParagraphFont"/>
    <w:link w:val="BodyTextIndent3"/>
    <w:uiPriority w:val="99"/>
    <w:semiHidden/>
    <w:rsid w:val="00D03E76"/>
    <w:rPr>
      <w:spacing w:val="4"/>
      <w:sz w:val="22"/>
      <w:szCs w:val="16"/>
    </w:rPr>
  </w:style>
  <w:style w:type="character" w:styleId="BookTitle">
    <w:name w:val="Book Title"/>
    <w:basedOn w:val="DefaultParagraphFont"/>
    <w:uiPriority w:val="33"/>
    <w:semiHidden/>
    <w:unhideWhenUsed/>
    <w:qFormat/>
    <w:rsid w:val="00D03E76"/>
    <w:rPr>
      <w:b/>
      <w:bCs/>
      <w:i/>
      <w:iCs/>
      <w:spacing w:val="5"/>
      <w:sz w:val="22"/>
    </w:rPr>
  </w:style>
  <w:style w:type="paragraph" w:styleId="Caption">
    <w:name w:val="caption"/>
    <w:basedOn w:val="Normal"/>
    <w:next w:val="Normal"/>
    <w:uiPriority w:val="35"/>
    <w:semiHidden/>
    <w:unhideWhenUsed/>
    <w:qFormat/>
    <w:rsid w:val="00D03E76"/>
    <w:pPr>
      <w:spacing w:before="0" w:after="200" w:line="240" w:lineRule="auto"/>
    </w:pPr>
    <w:rPr>
      <w:i/>
      <w:iCs/>
      <w:color w:val="1F497D" w:themeColor="text2"/>
      <w:szCs w:val="18"/>
    </w:rPr>
  </w:style>
  <w:style w:type="paragraph" w:styleId="Closing">
    <w:name w:val="Closing"/>
    <w:basedOn w:val="Normal"/>
    <w:link w:val="ClosingChar"/>
    <w:uiPriority w:val="1"/>
    <w:semiHidden/>
    <w:unhideWhenUsed/>
    <w:qFormat/>
    <w:rsid w:val="00D03E76"/>
    <w:pPr>
      <w:spacing w:before="0" w:after="0" w:line="240" w:lineRule="auto"/>
      <w:ind w:left="4252"/>
    </w:pPr>
  </w:style>
  <w:style w:type="character" w:customStyle="1" w:styleId="ClosingChar">
    <w:name w:val="Closing Char"/>
    <w:basedOn w:val="DefaultParagraphFont"/>
    <w:link w:val="Closing"/>
    <w:uiPriority w:val="1"/>
    <w:semiHidden/>
    <w:rsid w:val="00D03E76"/>
    <w:rPr>
      <w:spacing w:val="4"/>
      <w:sz w:val="22"/>
      <w:szCs w:val="20"/>
    </w:rPr>
  </w:style>
  <w:style w:type="table" w:styleId="ColorfulGrid">
    <w:name w:val="Colorful Grid"/>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03E76"/>
    <w:rPr>
      <w:sz w:val="22"/>
      <w:szCs w:val="16"/>
    </w:rPr>
  </w:style>
  <w:style w:type="paragraph" w:styleId="CommentText">
    <w:name w:val="annotation text"/>
    <w:basedOn w:val="Normal"/>
    <w:link w:val="CommentTextChar"/>
    <w:uiPriority w:val="99"/>
    <w:semiHidden/>
    <w:unhideWhenUsed/>
    <w:rsid w:val="00D03E76"/>
    <w:pPr>
      <w:spacing w:line="240" w:lineRule="auto"/>
    </w:pPr>
  </w:style>
  <w:style w:type="character" w:customStyle="1" w:styleId="CommentTextChar">
    <w:name w:val="Comment Text Char"/>
    <w:basedOn w:val="DefaultParagraphFont"/>
    <w:link w:val="CommentText"/>
    <w:uiPriority w:val="99"/>
    <w:semiHidden/>
    <w:rsid w:val="00D03E76"/>
    <w:rPr>
      <w:spacing w:val="4"/>
      <w:sz w:val="22"/>
      <w:szCs w:val="20"/>
    </w:rPr>
  </w:style>
  <w:style w:type="paragraph" w:styleId="CommentSubject">
    <w:name w:val="annotation subject"/>
    <w:basedOn w:val="CommentText"/>
    <w:next w:val="CommentText"/>
    <w:link w:val="CommentSubjectChar"/>
    <w:uiPriority w:val="99"/>
    <w:semiHidden/>
    <w:unhideWhenUsed/>
    <w:rsid w:val="00D03E76"/>
    <w:rPr>
      <w:b/>
      <w:bCs/>
    </w:rPr>
  </w:style>
  <w:style w:type="character" w:customStyle="1" w:styleId="CommentSubjectChar">
    <w:name w:val="Comment Subject Char"/>
    <w:basedOn w:val="CommentTextChar"/>
    <w:link w:val="CommentSubject"/>
    <w:uiPriority w:val="99"/>
    <w:semiHidden/>
    <w:rsid w:val="00D03E76"/>
    <w:rPr>
      <w:b/>
      <w:bCs/>
      <w:spacing w:val="4"/>
      <w:sz w:val="22"/>
      <w:szCs w:val="20"/>
    </w:rPr>
  </w:style>
  <w:style w:type="table" w:styleId="DarkList">
    <w:name w:val="Dark List"/>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D03E76"/>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03E76"/>
    <w:rPr>
      <w:rFonts w:ascii="Segoe UI" w:hAnsi="Segoe UI" w:cs="Segoe UI"/>
      <w:spacing w:val="4"/>
      <w:sz w:val="22"/>
      <w:szCs w:val="16"/>
    </w:rPr>
  </w:style>
  <w:style w:type="paragraph" w:styleId="E-mailSignature">
    <w:name w:val="E-mail Signature"/>
    <w:basedOn w:val="Normal"/>
    <w:link w:val="E-mailSignatureChar"/>
    <w:uiPriority w:val="99"/>
    <w:semiHidden/>
    <w:unhideWhenUsed/>
    <w:rsid w:val="00D03E76"/>
    <w:pPr>
      <w:spacing w:before="0" w:after="0" w:line="240" w:lineRule="auto"/>
    </w:pPr>
  </w:style>
  <w:style w:type="character" w:customStyle="1" w:styleId="E-mailSignatureChar">
    <w:name w:val="E-mail Signature Char"/>
    <w:basedOn w:val="DefaultParagraphFont"/>
    <w:link w:val="E-mailSignature"/>
    <w:uiPriority w:val="99"/>
    <w:semiHidden/>
    <w:rsid w:val="00D03E76"/>
    <w:rPr>
      <w:spacing w:val="4"/>
      <w:sz w:val="22"/>
      <w:szCs w:val="20"/>
    </w:rPr>
  </w:style>
  <w:style w:type="character" w:styleId="Emphasis">
    <w:name w:val="Emphasis"/>
    <w:basedOn w:val="DefaultParagraphFont"/>
    <w:uiPriority w:val="1"/>
    <w:semiHidden/>
    <w:unhideWhenUsed/>
    <w:rsid w:val="00D03E76"/>
    <w:rPr>
      <w:i/>
      <w:iCs/>
      <w:sz w:val="22"/>
    </w:rPr>
  </w:style>
  <w:style w:type="character" w:styleId="EndnoteReference">
    <w:name w:val="endnote reference"/>
    <w:basedOn w:val="DefaultParagraphFont"/>
    <w:uiPriority w:val="99"/>
    <w:semiHidden/>
    <w:unhideWhenUsed/>
    <w:rsid w:val="00D03E76"/>
    <w:rPr>
      <w:sz w:val="22"/>
      <w:vertAlign w:val="superscript"/>
    </w:rPr>
  </w:style>
  <w:style w:type="paragraph" w:styleId="EndnoteText">
    <w:name w:val="endnote text"/>
    <w:basedOn w:val="Normal"/>
    <w:link w:val="EndnoteTextChar"/>
    <w:uiPriority w:val="99"/>
    <w:semiHidden/>
    <w:unhideWhenUsed/>
    <w:rsid w:val="00D03E76"/>
    <w:pPr>
      <w:spacing w:before="0" w:after="0" w:line="240" w:lineRule="auto"/>
    </w:pPr>
  </w:style>
  <w:style w:type="character" w:customStyle="1" w:styleId="EndnoteTextChar">
    <w:name w:val="Endnote Text Char"/>
    <w:basedOn w:val="DefaultParagraphFont"/>
    <w:link w:val="EndnoteText"/>
    <w:uiPriority w:val="99"/>
    <w:semiHidden/>
    <w:rsid w:val="00D03E76"/>
    <w:rPr>
      <w:spacing w:val="4"/>
      <w:sz w:val="22"/>
      <w:szCs w:val="20"/>
    </w:rPr>
  </w:style>
  <w:style w:type="paragraph" w:styleId="EnvelopeAddress">
    <w:name w:val="envelope address"/>
    <w:basedOn w:val="Normal"/>
    <w:uiPriority w:val="99"/>
    <w:semiHidden/>
    <w:unhideWhenUsed/>
    <w:rsid w:val="00D03E76"/>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03E76"/>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D03E76"/>
    <w:rPr>
      <w:color w:val="800080" w:themeColor="followedHyperlink"/>
      <w:sz w:val="22"/>
      <w:u w:val="single"/>
    </w:rPr>
  </w:style>
  <w:style w:type="paragraph" w:styleId="Footer">
    <w:name w:val="footer"/>
    <w:basedOn w:val="Normal"/>
    <w:link w:val="FooterChar"/>
    <w:uiPriority w:val="99"/>
    <w:unhideWhenUsed/>
    <w:rsid w:val="00D03E7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03E76"/>
    <w:rPr>
      <w:spacing w:val="4"/>
      <w:sz w:val="22"/>
      <w:szCs w:val="20"/>
    </w:rPr>
  </w:style>
  <w:style w:type="character" w:styleId="FootnoteReference">
    <w:name w:val="footnote reference"/>
    <w:basedOn w:val="DefaultParagraphFont"/>
    <w:uiPriority w:val="99"/>
    <w:semiHidden/>
    <w:unhideWhenUsed/>
    <w:rsid w:val="00D03E76"/>
    <w:rPr>
      <w:sz w:val="22"/>
      <w:vertAlign w:val="superscript"/>
    </w:rPr>
  </w:style>
  <w:style w:type="paragraph" w:styleId="FootnoteText">
    <w:name w:val="footnote text"/>
    <w:basedOn w:val="Normal"/>
    <w:link w:val="FootnoteTextChar"/>
    <w:uiPriority w:val="99"/>
    <w:semiHidden/>
    <w:unhideWhenUsed/>
    <w:rsid w:val="00D03E76"/>
    <w:pPr>
      <w:spacing w:before="0" w:after="0" w:line="240" w:lineRule="auto"/>
    </w:pPr>
  </w:style>
  <w:style w:type="character" w:customStyle="1" w:styleId="FootnoteTextChar">
    <w:name w:val="Footnote Text Char"/>
    <w:basedOn w:val="DefaultParagraphFont"/>
    <w:link w:val="FootnoteText"/>
    <w:uiPriority w:val="99"/>
    <w:semiHidden/>
    <w:rsid w:val="00D03E76"/>
    <w:rPr>
      <w:spacing w:val="4"/>
      <w:sz w:val="22"/>
      <w:szCs w:val="20"/>
    </w:rPr>
  </w:style>
  <w:style w:type="table" w:styleId="GridTable1Light">
    <w:name w:val="Grid Table 1 Light"/>
    <w:basedOn w:val="TableNormal"/>
    <w:uiPriority w:val="46"/>
    <w:rsid w:val="00D03E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03E7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03E7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03E7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03E7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03E76"/>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03E7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03E7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03E7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D03E76"/>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D03E76"/>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D03E76"/>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D03E76"/>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D03E76"/>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D03E76"/>
    <w:rPr>
      <w:color w:val="2B579A"/>
      <w:sz w:val="22"/>
      <w:shd w:val="clear" w:color="auto" w:fill="E6E6E6"/>
    </w:rPr>
  </w:style>
  <w:style w:type="character" w:customStyle="1" w:styleId="Heading4Char">
    <w:name w:val="Heading 4 Char"/>
    <w:basedOn w:val="DefaultParagraphFont"/>
    <w:link w:val="Heading4"/>
    <w:uiPriority w:val="9"/>
    <w:semiHidden/>
    <w:rsid w:val="00D03E76"/>
    <w:rPr>
      <w:rFonts w:asciiTheme="majorHAnsi" w:eastAsiaTheme="majorEastAsia" w:hAnsiTheme="majorHAnsi" w:cstheme="majorBidi"/>
      <w:i/>
      <w:iCs/>
      <w:color w:val="365F91" w:themeColor="accent1" w:themeShade="BF"/>
      <w:spacing w:val="4"/>
      <w:sz w:val="22"/>
      <w:szCs w:val="20"/>
    </w:rPr>
  </w:style>
  <w:style w:type="character" w:customStyle="1" w:styleId="Heading5Char">
    <w:name w:val="Heading 5 Char"/>
    <w:basedOn w:val="DefaultParagraphFont"/>
    <w:link w:val="Heading5"/>
    <w:uiPriority w:val="9"/>
    <w:semiHidden/>
    <w:rsid w:val="00D03E76"/>
    <w:rPr>
      <w:rFonts w:asciiTheme="majorHAnsi" w:eastAsiaTheme="majorEastAsia" w:hAnsiTheme="majorHAnsi" w:cstheme="majorBidi"/>
      <w:color w:val="365F91" w:themeColor="accent1" w:themeShade="BF"/>
      <w:spacing w:val="4"/>
      <w:sz w:val="22"/>
      <w:szCs w:val="20"/>
    </w:rPr>
  </w:style>
  <w:style w:type="character" w:customStyle="1" w:styleId="Heading6Char">
    <w:name w:val="Heading 6 Char"/>
    <w:basedOn w:val="DefaultParagraphFont"/>
    <w:link w:val="Heading6"/>
    <w:uiPriority w:val="9"/>
    <w:semiHidden/>
    <w:rsid w:val="00D03E76"/>
    <w:rPr>
      <w:rFonts w:asciiTheme="majorHAnsi" w:eastAsiaTheme="majorEastAsia" w:hAnsiTheme="majorHAnsi" w:cstheme="majorBidi"/>
      <w:color w:val="243F60" w:themeColor="accent1" w:themeShade="7F"/>
      <w:spacing w:val="4"/>
      <w:sz w:val="22"/>
      <w:szCs w:val="20"/>
    </w:rPr>
  </w:style>
  <w:style w:type="character" w:customStyle="1" w:styleId="Heading7Char">
    <w:name w:val="Heading 7 Char"/>
    <w:basedOn w:val="DefaultParagraphFont"/>
    <w:link w:val="Heading7"/>
    <w:uiPriority w:val="9"/>
    <w:semiHidden/>
    <w:rsid w:val="00D03E76"/>
    <w:rPr>
      <w:rFonts w:asciiTheme="majorHAnsi" w:eastAsiaTheme="majorEastAsia" w:hAnsiTheme="majorHAnsi" w:cstheme="majorBidi"/>
      <w:i/>
      <w:iCs/>
      <w:color w:val="243F60" w:themeColor="accent1" w:themeShade="7F"/>
      <w:spacing w:val="4"/>
      <w:sz w:val="22"/>
      <w:szCs w:val="20"/>
    </w:rPr>
  </w:style>
  <w:style w:type="character" w:customStyle="1" w:styleId="Heading8Char">
    <w:name w:val="Heading 8 Char"/>
    <w:basedOn w:val="DefaultParagraphFont"/>
    <w:link w:val="Heading8"/>
    <w:uiPriority w:val="9"/>
    <w:semiHidden/>
    <w:rsid w:val="00D03E76"/>
    <w:rPr>
      <w:rFonts w:asciiTheme="majorHAnsi" w:eastAsiaTheme="majorEastAsia" w:hAnsiTheme="majorHAnsi" w:cstheme="majorBidi"/>
      <w:color w:val="272727" w:themeColor="text1" w:themeTint="D8"/>
      <w:spacing w:val="4"/>
      <w:sz w:val="22"/>
      <w:szCs w:val="21"/>
    </w:rPr>
  </w:style>
  <w:style w:type="character" w:customStyle="1" w:styleId="Heading9Char">
    <w:name w:val="Heading 9 Char"/>
    <w:basedOn w:val="DefaultParagraphFont"/>
    <w:link w:val="Heading9"/>
    <w:uiPriority w:val="9"/>
    <w:semiHidden/>
    <w:rsid w:val="00D03E76"/>
    <w:rPr>
      <w:rFonts w:asciiTheme="majorHAnsi" w:eastAsiaTheme="majorEastAsia" w:hAnsiTheme="majorHAnsi" w:cstheme="majorBidi"/>
      <w:i/>
      <w:iCs/>
      <w:color w:val="272727" w:themeColor="text1" w:themeTint="D8"/>
      <w:spacing w:val="4"/>
      <w:sz w:val="22"/>
      <w:szCs w:val="21"/>
    </w:rPr>
  </w:style>
  <w:style w:type="character" w:styleId="HTMLAcronym">
    <w:name w:val="HTML Acronym"/>
    <w:basedOn w:val="DefaultParagraphFont"/>
    <w:uiPriority w:val="99"/>
    <w:semiHidden/>
    <w:unhideWhenUsed/>
    <w:rsid w:val="00D03E76"/>
    <w:rPr>
      <w:sz w:val="22"/>
    </w:rPr>
  </w:style>
  <w:style w:type="paragraph" w:styleId="HTMLAddress">
    <w:name w:val="HTML Address"/>
    <w:basedOn w:val="Normal"/>
    <w:link w:val="HTMLAddressChar"/>
    <w:uiPriority w:val="99"/>
    <w:semiHidden/>
    <w:unhideWhenUsed/>
    <w:rsid w:val="00D03E76"/>
    <w:pPr>
      <w:spacing w:before="0" w:after="0" w:line="240" w:lineRule="auto"/>
    </w:pPr>
    <w:rPr>
      <w:i/>
      <w:iCs/>
    </w:rPr>
  </w:style>
  <w:style w:type="character" w:customStyle="1" w:styleId="HTMLAddressChar">
    <w:name w:val="HTML Address Char"/>
    <w:basedOn w:val="DefaultParagraphFont"/>
    <w:link w:val="HTMLAddress"/>
    <w:uiPriority w:val="99"/>
    <w:semiHidden/>
    <w:rsid w:val="00D03E76"/>
    <w:rPr>
      <w:i/>
      <w:iCs/>
      <w:spacing w:val="4"/>
      <w:sz w:val="22"/>
      <w:szCs w:val="20"/>
    </w:rPr>
  </w:style>
  <w:style w:type="character" w:styleId="HTMLCite">
    <w:name w:val="HTML Cite"/>
    <w:basedOn w:val="DefaultParagraphFont"/>
    <w:uiPriority w:val="99"/>
    <w:semiHidden/>
    <w:unhideWhenUsed/>
    <w:rsid w:val="00D03E76"/>
    <w:rPr>
      <w:i/>
      <w:iCs/>
      <w:sz w:val="22"/>
    </w:rPr>
  </w:style>
  <w:style w:type="character" w:styleId="HTMLCode">
    <w:name w:val="HTML Code"/>
    <w:basedOn w:val="DefaultParagraphFont"/>
    <w:uiPriority w:val="99"/>
    <w:semiHidden/>
    <w:unhideWhenUsed/>
    <w:rsid w:val="00D03E76"/>
    <w:rPr>
      <w:rFonts w:ascii="Consolas" w:hAnsi="Consolas"/>
      <w:sz w:val="22"/>
      <w:szCs w:val="20"/>
    </w:rPr>
  </w:style>
  <w:style w:type="character" w:styleId="HTMLDefinition">
    <w:name w:val="HTML Definition"/>
    <w:basedOn w:val="DefaultParagraphFont"/>
    <w:uiPriority w:val="99"/>
    <w:semiHidden/>
    <w:unhideWhenUsed/>
    <w:rsid w:val="00D03E76"/>
    <w:rPr>
      <w:i/>
      <w:iCs/>
      <w:sz w:val="22"/>
    </w:rPr>
  </w:style>
  <w:style w:type="character" w:styleId="HTMLKeyboard">
    <w:name w:val="HTML Keyboard"/>
    <w:basedOn w:val="DefaultParagraphFont"/>
    <w:uiPriority w:val="99"/>
    <w:semiHidden/>
    <w:unhideWhenUsed/>
    <w:rsid w:val="00D03E76"/>
    <w:rPr>
      <w:rFonts w:ascii="Consolas" w:hAnsi="Consolas"/>
      <w:sz w:val="22"/>
      <w:szCs w:val="20"/>
    </w:rPr>
  </w:style>
  <w:style w:type="paragraph" w:styleId="HTMLPreformatted">
    <w:name w:val="HTML Preformatted"/>
    <w:basedOn w:val="Normal"/>
    <w:link w:val="HTMLPreformattedChar"/>
    <w:uiPriority w:val="99"/>
    <w:semiHidden/>
    <w:unhideWhenUsed/>
    <w:rsid w:val="00D03E76"/>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D03E76"/>
    <w:rPr>
      <w:rFonts w:ascii="Consolas" w:hAnsi="Consolas"/>
      <w:spacing w:val="4"/>
      <w:sz w:val="22"/>
      <w:szCs w:val="20"/>
    </w:rPr>
  </w:style>
  <w:style w:type="character" w:styleId="HTMLSample">
    <w:name w:val="HTML Sample"/>
    <w:basedOn w:val="DefaultParagraphFont"/>
    <w:uiPriority w:val="99"/>
    <w:semiHidden/>
    <w:unhideWhenUsed/>
    <w:rsid w:val="00D03E76"/>
    <w:rPr>
      <w:rFonts w:ascii="Consolas" w:hAnsi="Consolas"/>
      <w:sz w:val="24"/>
      <w:szCs w:val="24"/>
    </w:rPr>
  </w:style>
  <w:style w:type="character" w:styleId="HTMLTypewriter">
    <w:name w:val="HTML Typewriter"/>
    <w:basedOn w:val="DefaultParagraphFont"/>
    <w:uiPriority w:val="99"/>
    <w:semiHidden/>
    <w:unhideWhenUsed/>
    <w:rsid w:val="00D03E76"/>
    <w:rPr>
      <w:rFonts w:ascii="Consolas" w:hAnsi="Consolas"/>
      <w:sz w:val="22"/>
      <w:szCs w:val="20"/>
    </w:rPr>
  </w:style>
  <w:style w:type="character" w:styleId="HTMLVariable">
    <w:name w:val="HTML Variable"/>
    <w:basedOn w:val="DefaultParagraphFont"/>
    <w:uiPriority w:val="99"/>
    <w:semiHidden/>
    <w:unhideWhenUsed/>
    <w:rsid w:val="00D03E76"/>
    <w:rPr>
      <w:i/>
      <w:iCs/>
      <w:sz w:val="22"/>
    </w:rPr>
  </w:style>
  <w:style w:type="character" w:styleId="Hyperlink">
    <w:name w:val="Hyperlink"/>
    <w:basedOn w:val="DefaultParagraphFont"/>
    <w:uiPriority w:val="99"/>
    <w:semiHidden/>
    <w:unhideWhenUsed/>
    <w:rsid w:val="00D03E76"/>
    <w:rPr>
      <w:color w:val="0000FF" w:themeColor="hyperlink"/>
      <w:sz w:val="22"/>
      <w:u w:val="single"/>
    </w:rPr>
  </w:style>
  <w:style w:type="paragraph" w:styleId="Index1">
    <w:name w:val="index 1"/>
    <w:basedOn w:val="Normal"/>
    <w:next w:val="Normal"/>
    <w:autoRedefine/>
    <w:uiPriority w:val="99"/>
    <w:semiHidden/>
    <w:unhideWhenUsed/>
    <w:rsid w:val="00D03E76"/>
    <w:pPr>
      <w:spacing w:before="0" w:after="0" w:line="240" w:lineRule="auto"/>
      <w:ind w:left="200" w:hanging="200"/>
    </w:pPr>
  </w:style>
  <w:style w:type="paragraph" w:styleId="Index2">
    <w:name w:val="index 2"/>
    <w:basedOn w:val="Normal"/>
    <w:next w:val="Normal"/>
    <w:autoRedefine/>
    <w:uiPriority w:val="99"/>
    <w:semiHidden/>
    <w:unhideWhenUsed/>
    <w:rsid w:val="00D03E76"/>
    <w:pPr>
      <w:spacing w:before="0" w:after="0" w:line="240" w:lineRule="auto"/>
      <w:ind w:left="400" w:hanging="200"/>
    </w:pPr>
  </w:style>
  <w:style w:type="paragraph" w:styleId="Index3">
    <w:name w:val="index 3"/>
    <w:basedOn w:val="Normal"/>
    <w:next w:val="Normal"/>
    <w:autoRedefine/>
    <w:uiPriority w:val="99"/>
    <w:semiHidden/>
    <w:unhideWhenUsed/>
    <w:rsid w:val="00D03E76"/>
    <w:pPr>
      <w:spacing w:before="0" w:after="0" w:line="240" w:lineRule="auto"/>
      <w:ind w:left="600" w:hanging="200"/>
    </w:pPr>
  </w:style>
  <w:style w:type="paragraph" w:styleId="Index4">
    <w:name w:val="index 4"/>
    <w:basedOn w:val="Normal"/>
    <w:next w:val="Normal"/>
    <w:autoRedefine/>
    <w:uiPriority w:val="99"/>
    <w:semiHidden/>
    <w:unhideWhenUsed/>
    <w:rsid w:val="00D03E76"/>
    <w:pPr>
      <w:spacing w:before="0" w:after="0" w:line="240" w:lineRule="auto"/>
      <w:ind w:left="800" w:hanging="200"/>
    </w:pPr>
  </w:style>
  <w:style w:type="paragraph" w:styleId="Index5">
    <w:name w:val="index 5"/>
    <w:basedOn w:val="Normal"/>
    <w:next w:val="Normal"/>
    <w:autoRedefine/>
    <w:uiPriority w:val="99"/>
    <w:semiHidden/>
    <w:unhideWhenUsed/>
    <w:rsid w:val="00D03E76"/>
    <w:pPr>
      <w:spacing w:before="0" w:after="0" w:line="240" w:lineRule="auto"/>
      <w:ind w:left="1000" w:hanging="200"/>
    </w:pPr>
  </w:style>
  <w:style w:type="paragraph" w:styleId="Index6">
    <w:name w:val="index 6"/>
    <w:basedOn w:val="Normal"/>
    <w:next w:val="Normal"/>
    <w:autoRedefine/>
    <w:uiPriority w:val="99"/>
    <w:semiHidden/>
    <w:unhideWhenUsed/>
    <w:rsid w:val="00D03E76"/>
    <w:pPr>
      <w:spacing w:before="0" w:after="0" w:line="240" w:lineRule="auto"/>
      <w:ind w:left="1200" w:hanging="200"/>
    </w:pPr>
  </w:style>
  <w:style w:type="paragraph" w:styleId="Index7">
    <w:name w:val="index 7"/>
    <w:basedOn w:val="Normal"/>
    <w:next w:val="Normal"/>
    <w:autoRedefine/>
    <w:uiPriority w:val="99"/>
    <w:semiHidden/>
    <w:unhideWhenUsed/>
    <w:rsid w:val="00D03E76"/>
    <w:pPr>
      <w:spacing w:before="0" w:after="0" w:line="240" w:lineRule="auto"/>
      <w:ind w:left="1400" w:hanging="200"/>
    </w:pPr>
  </w:style>
  <w:style w:type="paragraph" w:styleId="Index8">
    <w:name w:val="index 8"/>
    <w:basedOn w:val="Normal"/>
    <w:next w:val="Normal"/>
    <w:autoRedefine/>
    <w:uiPriority w:val="99"/>
    <w:semiHidden/>
    <w:unhideWhenUsed/>
    <w:rsid w:val="00D03E76"/>
    <w:pPr>
      <w:spacing w:before="0" w:after="0" w:line="240" w:lineRule="auto"/>
      <w:ind w:left="1600" w:hanging="200"/>
    </w:pPr>
  </w:style>
  <w:style w:type="paragraph" w:styleId="Index9">
    <w:name w:val="index 9"/>
    <w:basedOn w:val="Normal"/>
    <w:next w:val="Normal"/>
    <w:autoRedefine/>
    <w:uiPriority w:val="99"/>
    <w:semiHidden/>
    <w:unhideWhenUsed/>
    <w:rsid w:val="00D03E76"/>
    <w:pPr>
      <w:spacing w:before="0" w:after="0" w:line="240" w:lineRule="auto"/>
      <w:ind w:left="1800" w:hanging="200"/>
    </w:pPr>
  </w:style>
  <w:style w:type="paragraph" w:styleId="IndexHeading">
    <w:name w:val="index heading"/>
    <w:basedOn w:val="Normal"/>
    <w:next w:val="Index1"/>
    <w:uiPriority w:val="99"/>
    <w:semiHidden/>
    <w:unhideWhenUsed/>
    <w:rsid w:val="00D03E7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0443C"/>
    <w:rPr>
      <w:i/>
      <w:iCs/>
      <w:color w:val="365F91" w:themeColor="accent1" w:themeShade="BF"/>
      <w:sz w:val="22"/>
    </w:rPr>
  </w:style>
  <w:style w:type="paragraph" w:styleId="IntenseQuote">
    <w:name w:val="Intense Quote"/>
    <w:basedOn w:val="Normal"/>
    <w:next w:val="Normal"/>
    <w:link w:val="IntenseQuoteChar"/>
    <w:uiPriority w:val="30"/>
    <w:semiHidden/>
    <w:unhideWhenUsed/>
    <w:qFormat/>
    <w:rsid w:val="0010443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10443C"/>
    <w:rPr>
      <w:i/>
      <w:iCs/>
      <w:color w:val="365F91" w:themeColor="accent1" w:themeShade="BF"/>
      <w:spacing w:val="4"/>
      <w:sz w:val="22"/>
      <w:szCs w:val="20"/>
    </w:rPr>
  </w:style>
  <w:style w:type="character" w:styleId="IntenseReference">
    <w:name w:val="Intense Reference"/>
    <w:basedOn w:val="DefaultParagraphFont"/>
    <w:uiPriority w:val="32"/>
    <w:semiHidden/>
    <w:unhideWhenUsed/>
    <w:qFormat/>
    <w:rsid w:val="0010443C"/>
    <w:rPr>
      <w:b/>
      <w:bCs/>
      <w:caps w:val="0"/>
      <w:smallCaps/>
      <w:color w:val="365F91" w:themeColor="accent1" w:themeShade="BF"/>
      <w:spacing w:val="5"/>
      <w:sz w:val="22"/>
    </w:rPr>
  </w:style>
  <w:style w:type="table" w:styleId="LightGrid">
    <w:name w:val="Light Grid"/>
    <w:basedOn w:val="TableNormal"/>
    <w:uiPriority w:val="62"/>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03E7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03E7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03E7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03E7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03E7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03E7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03E76"/>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03E76"/>
    <w:rPr>
      <w:sz w:val="22"/>
    </w:rPr>
  </w:style>
  <w:style w:type="paragraph" w:styleId="List">
    <w:name w:val="List"/>
    <w:basedOn w:val="Normal"/>
    <w:uiPriority w:val="99"/>
    <w:semiHidden/>
    <w:unhideWhenUsed/>
    <w:rsid w:val="00D03E76"/>
    <w:pPr>
      <w:ind w:left="283" w:hanging="283"/>
      <w:contextualSpacing/>
    </w:pPr>
  </w:style>
  <w:style w:type="paragraph" w:styleId="List2">
    <w:name w:val="List 2"/>
    <w:basedOn w:val="Normal"/>
    <w:uiPriority w:val="99"/>
    <w:semiHidden/>
    <w:unhideWhenUsed/>
    <w:rsid w:val="00D03E76"/>
    <w:pPr>
      <w:ind w:left="566" w:hanging="283"/>
      <w:contextualSpacing/>
    </w:pPr>
  </w:style>
  <w:style w:type="paragraph" w:styleId="List3">
    <w:name w:val="List 3"/>
    <w:basedOn w:val="Normal"/>
    <w:uiPriority w:val="99"/>
    <w:semiHidden/>
    <w:unhideWhenUsed/>
    <w:rsid w:val="00D03E76"/>
    <w:pPr>
      <w:ind w:left="849" w:hanging="283"/>
      <w:contextualSpacing/>
    </w:pPr>
  </w:style>
  <w:style w:type="paragraph" w:styleId="List4">
    <w:name w:val="List 4"/>
    <w:basedOn w:val="Normal"/>
    <w:uiPriority w:val="99"/>
    <w:semiHidden/>
    <w:unhideWhenUsed/>
    <w:rsid w:val="00D03E76"/>
    <w:pPr>
      <w:ind w:left="1132" w:hanging="283"/>
      <w:contextualSpacing/>
    </w:pPr>
  </w:style>
  <w:style w:type="paragraph" w:styleId="List5">
    <w:name w:val="List 5"/>
    <w:basedOn w:val="Normal"/>
    <w:uiPriority w:val="99"/>
    <w:semiHidden/>
    <w:unhideWhenUsed/>
    <w:rsid w:val="00D03E76"/>
    <w:pPr>
      <w:ind w:left="1415" w:hanging="283"/>
      <w:contextualSpacing/>
    </w:pPr>
  </w:style>
  <w:style w:type="paragraph" w:styleId="ListBullet">
    <w:name w:val="List Bullet"/>
    <w:basedOn w:val="Normal"/>
    <w:uiPriority w:val="99"/>
    <w:semiHidden/>
    <w:unhideWhenUsed/>
    <w:rsid w:val="00D03E76"/>
    <w:pPr>
      <w:numPr>
        <w:numId w:val="2"/>
      </w:numPr>
      <w:contextualSpacing/>
    </w:pPr>
  </w:style>
  <w:style w:type="paragraph" w:styleId="ListBullet2">
    <w:name w:val="List Bullet 2"/>
    <w:basedOn w:val="Normal"/>
    <w:uiPriority w:val="99"/>
    <w:semiHidden/>
    <w:unhideWhenUsed/>
    <w:rsid w:val="00D03E76"/>
    <w:pPr>
      <w:numPr>
        <w:numId w:val="3"/>
      </w:numPr>
      <w:contextualSpacing/>
    </w:pPr>
  </w:style>
  <w:style w:type="paragraph" w:styleId="ListBullet3">
    <w:name w:val="List Bullet 3"/>
    <w:basedOn w:val="Normal"/>
    <w:uiPriority w:val="99"/>
    <w:semiHidden/>
    <w:unhideWhenUsed/>
    <w:rsid w:val="00D03E76"/>
    <w:pPr>
      <w:numPr>
        <w:numId w:val="4"/>
      </w:numPr>
      <w:contextualSpacing/>
    </w:pPr>
  </w:style>
  <w:style w:type="paragraph" w:styleId="ListBullet4">
    <w:name w:val="List Bullet 4"/>
    <w:basedOn w:val="Normal"/>
    <w:uiPriority w:val="99"/>
    <w:semiHidden/>
    <w:unhideWhenUsed/>
    <w:rsid w:val="00D03E76"/>
    <w:pPr>
      <w:numPr>
        <w:numId w:val="5"/>
      </w:numPr>
      <w:contextualSpacing/>
    </w:pPr>
  </w:style>
  <w:style w:type="paragraph" w:styleId="ListBullet5">
    <w:name w:val="List Bullet 5"/>
    <w:basedOn w:val="Normal"/>
    <w:uiPriority w:val="99"/>
    <w:semiHidden/>
    <w:unhideWhenUsed/>
    <w:rsid w:val="00D03E76"/>
    <w:pPr>
      <w:numPr>
        <w:numId w:val="6"/>
      </w:numPr>
      <w:contextualSpacing/>
    </w:pPr>
  </w:style>
  <w:style w:type="paragraph" w:styleId="ListContinue">
    <w:name w:val="List Continue"/>
    <w:basedOn w:val="Normal"/>
    <w:uiPriority w:val="99"/>
    <w:semiHidden/>
    <w:unhideWhenUsed/>
    <w:qFormat/>
    <w:rsid w:val="00D03E76"/>
    <w:pPr>
      <w:spacing w:after="120"/>
      <w:ind w:left="283"/>
      <w:contextualSpacing/>
    </w:pPr>
  </w:style>
  <w:style w:type="paragraph" w:styleId="ListContinue2">
    <w:name w:val="List Continue 2"/>
    <w:basedOn w:val="Normal"/>
    <w:uiPriority w:val="99"/>
    <w:semiHidden/>
    <w:unhideWhenUsed/>
    <w:rsid w:val="00D03E76"/>
    <w:pPr>
      <w:spacing w:after="120"/>
      <w:ind w:left="566"/>
      <w:contextualSpacing/>
    </w:pPr>
  </w:style>
  <w:style w:type="paragraph" w:styleId="ListContinue3">
    <w:name w:val="List Continue 3"/>
    <w:basedOn w:val="Normal"/>
    <w:uiPriority w:val="99"/>
    <w:semiHidden/>
    <w:unhideWhenUsed/>
    <w:rsid w:val="00D03E76"/>
    <w:pPr>
      <w:spacing w:after="120"/>
      <w:ind w:left="849"/>
      <w:contextualSpacing/>
    </w:pPr>
  </w:style>
  <w:style w:type="paragraph" w:styleId="ListContinue4">
    <w:name w:val="List Continue 4"/>
    <w:basedOn w:val="Normal"/>
    <w:uiPriority w:val="99"/>
    <w:semiHidden/>
    <w:unhideWhenUsed/>
    <w:rsid w:val="00D03E76"/>
    <w:pPr>
      <w:spacing w:after="120"/>
      <w:ind w:left="1132"/>
      <w:contextualSpacing/>
    </w:pPr>
  </w:style>
  <w:style w:type="paragraph" w:styleId="ListContinue5">
    <w:name w:val="List Continue 5"/>
    <w:basedOn w:val="Normal"/>
    <w:uiPriority w:val="99"/>
    <w:semiHidden/>
    <w:unhideWhenUsed/>
    <w:rsid w:val="00D03E76"/>
    <w:pPr>
      <w:spacing w:after="120"/>
      <w:ind w:left="1415"/>
      <w:contextualSpacing/>
    </w:pPr>
  </w:style>
  <w:style w:type="paragraph" w:styleId="ListNumber2">
    <w:name w:val="List Number 2"/>
    <w:basedOn w:val="Normal"/>
    <w:uiPriority w:val="99"/>
    <w:semiHidden/>
    <w:unhideWhenUsed/>
    <w:rsid w:val="00D03E76"/>
    <w:pPr>
      <w:numPr>
        <w:numId w:val="7"/>
      </w:numPr>
      <w:contextualSpacing/>
    </w:pPr>
  </w:style>
  <w:style w:type="paragraph" w:styleId="ListNumber3">
    <w:name w:val="List Number 3"/>
    <w:basedOn w:val="Normal"/>
    <w:uiPriority w:val="99"/>
    <w:semiHidden/>
    <w:unhideWhenUsed/>
    <w:rsid w:val="00D03E76"/>
    <w:pPr>
      <w:numPr>
        <w:numId w:val="8"/>
      </w:numPr>
      <w:contextualSpacing/>
    </w:pPr>
  </w:style>
  <w:style w:type="paragraph" w:styleId="ListNumber4">
    <w:name w:val="List Number 4"/>
    <w:basedOn w:val="Normal"/>
    <w:uiPriority w:val="99"/>
    <w:semiHidden/>
    <w:unhideWhenUsed/>
    <w:rsid w:val="00D03E76"/>
    <w:pPr>
      <w:numPr>
        <w:numId w:val="9"/>
      </w:numPr>
      <w:contextualSpacing/>
    </w:pPr>
  </w:style>
  <w:style w:type="paragraph" w:styleId="ListNumber5">
    <w:name w:val="List Number 5"/>
    <w:basedOn w:val="Normal"/>
    <w:uiPriority w:val="99"/>
    <w:semiHidden/>
    <w:unhideWhenUsed/>
    <w:rsid w:val="00D03E76"/>
    <w:pPr>
      <w:numPr>
        <w:numId w:val="10"/>
      </w:numPr>
      <w:contextualSpacing/>
    </w:pPr>
  </w:style>
  <w:style w:type="paragraph" w:styleId="ListParagraph">
    <w:name w:val="List Paragraph"/>
    <w:basedOn w:val="Normal"/>
    <w:uiPriority w:val="34"/>
    <w:semiHidden/>
    <w:unhideWhenUsed/>
    <w:qFormat/>
    <w:rsid w:val="00D03E76"/>
    <w:pPr>
      <w:ind w:left="720"/>
      <w:contextualSpacing/>
    </w:pPr>
  </w:style>
  <w:style w:type="table" w:styleId="ListTable1Light">
    <w:name w:val="List Table 1 Light"/>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D03E7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03E7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D03E76"/>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D03E76"/>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D03E76"/>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D03E76"/>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D03E76"/>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D03E7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03E7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D03E76"/>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D03E76"/>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D03E76"/>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D03E76"/>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D03E76"/>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D03E7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03E76"/>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03E76"/>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03E76"/>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03E76"/>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03E76"/>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03E76"/>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03E7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03E76"/>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D03E76"/>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D03E76"/>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D03E76"/>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D03E76"/>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D03E76"/>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D03E7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03E76"/>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03E76"/>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03E76"/>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03E76"/>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03E76"/>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03E76"/>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03E76"/>
    <w:pPr>
      <w:tabs>
        <w:tab w:val="left" w:pos="480"/>
        <w:tab w:val="left" w:pos="960"/>
        <w:tab w:val="left" w:pos="1440"/>
        <w:tab w:val="left" w:pos="1920"/>
        <w:tab w:val="left" w:pos="2400"/>
        <w:tab w:val="left" w:pos="2880"/>
        <w:tab w:val="left" w:pos="3360"/>
        <w:tab w:val="left" w:pos="3840"/>
        <w:tab w:val="left" w:pos="4320"/>
      </w:tabs>
      <w:spacing w:before="120" w:after="0"/>
    </w:pPr>
    <w:rPr>
      <w:rFonts w:ascii="Consolas" w:hAnsi="Consolas"/>
      <w:spacing w:val="4"/>
      <w:szCs w:val="20"/>
    </w:rPr>
  </w:style>
  <w:style w:type="character" w:customStyle="1" w:styleId="MacroTextChar">
    <w:name w:val="Macro Text Char"/>
    <w:basedOn w:val="DefaultParagraphFont"/>
    <w:link w:val="MacroText"/>
    <w:uiPriority w:val="99"/>
    <w:semiHidden/>
    <w:rsid w:val="00D03E76"/>
    <w:rPr>
      <w:rFonts w:ascii="Consolas" w:hAnsi="Consolas"/>
      <w:spacing w:val="4"/>
      <w:sz w:val="22"/>
      <w:szCs w:val="20"/>
    </w:rPr>
  </w:style>
  <w:style w:type="table" w:styleId="MediumGrid1">
    <w:name w:val="Medium Grid 1"/>
    <w:basedOn w:val="TableNormal"/>
    <w:uiPriority w:val="67"/>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03E76"/>
    <w:rPr>
      <w:color w:val="2B579A"/>
      <w:sz w:val="22"/>
      <w:shd w:val="clear" w:color="auto" w:fill="E6E6E6"/>
    </w:rPr>
  </w:style>
  <w:style w:type="paragraph" w:styleId="MessageHeader">
    <w:name w:val="Message Header"/>
    <w:basedOn w:val="Normal"/>
    <w:link w:val="MessageHeaderChar"/>
    <w:uiPriority w:val="99"/>
    <w:semiHidden/>
    <w:unhideWhenUsed/>
    <w:rsid w:val="00D03E76"/>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03E76"/>
    <w:rPr>
      <w:rFonts w:asciiTheme="majorHAnsi" w:eastAsiaTheme="majorEastAsia" w:hAnsiTheme="majorHAnsi" w:cstheme="majorBidi"/>
      <w:spacing w:val="4"/>
      <w:sz w:val="24"/>
      <w:szCs w:val="24"/>
      <w:shd w:val="pct20" w:color="auto" w:fill="auto"/>
    </w:rPr>
  </w:style>
  <w:style w:type="paragraph" w:styleId="NormalWeb">
    <w:name w:val="Normal (Web)"/>
    <w:basedOn w:val="Normal"/>
    <w:uiPriority w:val="99"/>
    <w:semiHidden/>
    <w:unhideWhenUsed/>
    <w:rsid w:val="00D03E76"/>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D03E76"/>
    <w:pPr>
      <w:spacing w:before="0" w:after="0" w:line="240" w:lineRule="auto"/>
    </w:pPr>
  </w:style>
  <w:style w:type="character" w:customStyle="1" w:styleId="NoteHeadingChar">
    <w:name w:val="Note Heading Char"/>
    <w:basedOn w:val="DefaultParagraphFont"/>
    <w:link w:val="NoteHeading"/>
    <w:uiPriority w:val="99"/>
    <w:semiHidden/>
    <w:rsid w:val="00D03E76"/>
    <w:rPr>
      <w:spacing w:val="4"/>
      <w:sz w:val="22"/>
      <w:szCs w:val="20"/>
    </w:rPr>
  </w:style>
  <w:style w:type="character" w:styleId="PageNumber">
    <w:name w:val="page number"/>
    <w:basedOn w:val="DefaultParagraphFont"/>
    <w:uiPriority w:val="99"/>
    <w:semiHidden/>
    <w:unhideWhenUsed/>
    <w:rsid w:val="00D03E76"/>
    <w:rPr>
      <w:sz w:val="22"/>
    </w:rPr>
  </w:style>
  <w:style w:type="table" w:styleId="PlainTable1">
    <w:name w:val="Plain Table 1"/>
    <w:basedOn w:val="TableNormal"/>
    <w:uiPriority w:val="41"/>
    <w:rsid w:val="00D03E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03E7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03E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03E7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03E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03E76"/>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03E76"/>
    <w:rPr>
      <w:rFonts w:ascii="Consolas" w:hAnsi="Consolas"/>
      <w:spacing w:val="4"/>
      <w:sz w:val="22"/>
      <w:szCs w:val="21"/>
    </w:rPr>
  </w:style>
  <w:style w:type="paragraph" w:styleId="Quote">
    <w:name w:val="Quote"/>
    <w:basedOn w:val="Normal"/>
    <w:next w:val="Normal"/>
    <w:link w:val="QuoteChar"/>
    <w:uiPriority w:val="29"/>
    <w:semiHidden/>
    <w:unhideWhenUsed/>
    <w:qFormat/>
    <w:rsid w:val="00D03E7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D03E76"/>
    <w:rPr>
      <w:i/>
      <w:iCs/>
      <w:color w:val="404040" w:themeColor="text1" w:themeTint="BF"/>
      <w:spacing w:val="4"/>
      <w:sz w:val="22"/>
      <w:szCs w:val="20"/>
    </w:rPr>
  </w:style>
  <w:style w:type="paragraph" w:styleId="Salutation">
    <w:name w:val="Salutation"/>
    <w:basedOn w:val="Normal"/>
    <w:next w:val="Normal"/>
    <w:link w:val="SalutationChar"/>
    <w:uiPriority w:val="1"/>
    <w:semiHidden/>
    <w:unhideWhenUsed/>
    <w:qFormat/>
    <w:rsid w:val="00D03E76"/>
  </w:style>
  <w:style w:type="character" w:customStyle="1" w:styleId="SalutationChar">
    <w:name w:val="Salutation Char"/>
    <w:basedOn w:val="DefaultParagraphFont"/>
    <w:link w:val="Salutation"/>
    <w:uiPriority w:val="1"/>
    <w:semiHidden/>
    <w:rsid w:val="00D03E76"/>
    <w:rPr>
      <w:spacing w:val="4"/>
      <w:sz w:val="22"/>
      <w:szCs w:val="20"/>
    </w:rPr>
  </w:style>
  <w:style w:type="paragraph" w:styleId="Signature">
    <w:name w:val="Signature"/>
    <w:basedOn w:val="Normal"/>
    <w:link w:val="SignatureChar"/>
    <w:uiPriority w:val="1"/>
    <w:semiHidden/>
    <w:unhideWhenUsed/>
    <w:qFormat/>
    <w:rsid w:val="00D03E76"/>
    <w:pPr>
      <w:spacing w:before="0" w:after="0" w:line="240" w:lineRule="auto"/>
      <w:ind w:left="4252"/>
    </w:pPr>
  </w:style>
  <w:style w:type="character" w:customStyle="1" w:styleId="SignatureChar">
    <w:name w:val="Signature Char"/>
    <w:basedOn w:val="DefaultParagraphFont"/>
    <w:link w:val="Signature"/>
    <w:uiPriority w:val="1"/>
    <w:semiHidden/>
    <w:rsid w:val="00D03E76"/>
    <w:rPr>
      <w:spacing w:val="4"/>
      <w:sz w:val="22"/>
      <w:szCs w:val="20"/>
    </w:rPr>
  </w:style>
  <w:style w:type="character" w:styleId="SmartHyperlink">
    <w:name w:val="Smart Hyperlink"/>
    <w:basedOn w:val="DefaultParagraphFont"/>
    <w:uiPriority w:val="99"/>
    <w:semiHidden/>
    <w:unhideWhenUsed/>
    <w:rsid w:val="00D03E76"/>
    <w:rPr>
      <w:sz w:val="22"/>
      <w:u w:val="dotted"/>
    </w:rPr>
  </w:style>
  <w:style w:type="character" w:styleId="Strong">
    <w:name w:val="Strong"/>
    <w:basedOn w:val="DefaultParagraphFont"/>
    <w:uiPriority w:val="22"/>
    <w:semiHidden/>
    <w:unhideWhenUsed/>
    <w:qFormat/>
    <w:rsid w:val="00D03E76"/>
    <w:rPr>
      <w:b/>
      <w:bCs/>
      <w:sz w:val="22"/>
    </w:rPr>
  </w:style>
  <w:style w:type="paragraph" w:styleId="Subtitle">
    <w:name w:val="Subtitle"/>
    <w:basedOn w:val="Normal"/>
    <w:next w:val="Normal"/>
    <w:link w:val="SubtitleChar"/>
    <w:uiPriority w:val="11"/>
    <w:semiHidden/>
    <w:unhideWhenUsed/>
    <w:qFormat/>
    <w:rsid w:val="00D03E76"/>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semiHidden/>
    <w:rsid w:val="00D03E76"/>
    <w:rPr>
      <w:color w:val="5A5A5A" w:themeColor="text1" w:themeTint="A5"/>
      <w:spacing w:val="15"/>
      <w:sz w:val="22"/>
    </w:rPr>
  </w:style>
  <w:style w:type="character" w:styleId="SubtleEmphasis">
    <w:name w:val="Subtle Emphasis"/>
    <w:basedOn w:val="DefaultParagraphFont"/>
    <w:uiPriority w:val="19"/>
    <w:semiHidden/>
    <w:unhideWhenUsed/>
    <w:qFormat/>
    <w:rsid w:val="00D03E76"/>
    <w:rPr>
      <w:i/>
      <w:iCs/>
      <w:color w:val="404040" w:themeColor="text1" w:themeTint="BF"/>
      <w:sz w:val="22"/>
    </w:rPr>
  </w:style>
  <w:style w:type="character" w:styleId="SubtleReference">
    <w:name w:val="Subtle Reference"/>
    <w:basedOn w:val="DefaultParagraphFont"/>
    <w:uiPriority w:val="31"/>
    <w:semiHidden/>
    <w:unhideWhenUsed/>
    <w:qFormat/>
    <w:rsid w:val="00D03E76"/>
    <w:rPr>
      <w:smallCaps/>
      <w:color w:val="5A5A5A" w:themeColor="text1" w:themeTint="A5"/>
      <w:sz w:val="22"/>
    </w:rPr>
  </w:style>
  <w:style w:type="table" w:styleId="Table3Deffects1">
    <w:name w:val="Table 3D effects 1"/>
    <w:basedOn w:val="TableNormal"/>
    <w:uiPriority w:val="99"/>
    <w:semiHidden/>
    <w:unhideWhenUsed/>
    <w:rsid w:val="00D03E76"/>
    <w:pPr>
      <w:spacing w:before="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03E76"/>
    <w:pPr>
      <w:spacing w:before="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03E76"/>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03E76"/>
    <w:pPr>
      <w:spacing w:before="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03E76"/>
    <w:pPr>
      <w:spacing w:before="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03E76"/>
    <w:pPr>
      <w:spacing w:before="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03E76"/>
    <w:pPr>
      <w:spacing w:before="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03E76"/>
    <w:pPr>
      <w:spacing w:before="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03E76"/>
    <w:pPr>
      <w:spacing w:before="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03E76"/>
    <w:pPr>
      <w:spacing w:before="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03E76"/>
    <w:pPr>
      <w:spacing w:before="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03E76"/>
    <w:pPr>
      <w:spacing w:before="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03E76"/>
    <w:pPr>
      <w:spacing w:before="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03E76"/>
    <w:pPr>
      <w:spacing w:before="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03E76"/>
    <w:pPr>
      <w:spacing w:before="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03E76"/>
    <w:pPr>
      <w:spacing w:before="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03E76"/>
    <w:pPr>
      <w:spacing w:before="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03E76"/>
    <w:pPr>
      <w:spacing w:before="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03E76"/>
    <w:pPr>
      <w:spacing w:before="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03E76"/>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03E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03E76"/>
    <w:pPr>
      <w:spacing w:before="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03E76"/>
    <w:pPr>
      <w:spacing w:before="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03E76"/>
    <w:pPr>
      <w:spacing w:before="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03E76"/>
    <w:pPr>
      <w:spacing w:before="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03E76"/>
    <w:pPr>
      <w:spacing w:after="0"/>
      <w:ind w:left="220" w:hanging="220"/>
    </w:pPr>
  </w:style>
  <w:style w:type="paragraph" w:styleId="TableofFigures">
    <w:name w:val="table of figures"/>
    <w:basedOn w:val="Normal"/>
    <w:next w:val="Normal"/>
    <w:uiPriority w:val="99"/>
    <w:semiHidden/>
    <w:unhideWhenUsed/>
    <w:rsid w:val="00D03E76"/>
    <w:pPr>
      <w:spacing w:after="0"/>
    </w:pPr>
  </w:style>
  <w:style w:type="table" w:styleId="TableProfessional">
    <w:name w:val="Table Professional"/>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03E76"/>
    <w:pPr>
      <w:spacing w:before="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03E76"/>
    <w:pPr>
      <w:spacing w:before="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03E76"/>
    <w:pPr>
      <w:spacing w:before="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03E76"/>
    <w:pPr>
      <w:spacing w:before="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03E7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03E76"/>
    <w:pPr>
      <w:spacing w:before="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03E76"/>
    <w:pPr>
      <w:spacing w:before="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03E76"/>
    <w:pPr>
      <w:spacing w:before="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unhideWhenUsed/>
    <w:qFormat/>
    <w:rsid w:val="00D03E7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D03E76"/>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D03E76"/>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03E76"/>
    <w:pPr>
      <w:spacing w:after="100"/>
    </w:pPr>
  </w:style>
  <w:style w:type="paragraph" w:styleId="TOC2">
    <w:name w:val="toc 2"/>
    <w:basedOn w:val="Normal"/>
    <w:next w:val="Normal"/>
    <w:autoRedefine/>
    <w:uiPriority w:val="39"/>
    <w:semiHidden/>
    <w:unhideWhenUsed/>
    <w:rsid w:val="00D03E76"/>
    <w:pPr>
      <w:spacing w:after="100"/>
      <w:ind w:left="220"/>
    </w:pPr>
  </w:style>
  <w:style w:type="paragraph" w:styleId="TOC3">
    <w:name w:val="toc 3"/>
    <w:basedOn w:val="Normal"/>
    <w:next w:val="Normal"/>
    <w:autoRedefine/>
    <w:uiPriority w:val="39"/>
    <w:semiHidden/>
    <w:unhideWhenUsed/>
    <w:rsid w:val="00D03E76"/>
    <w:pPr>
      <w:spacing w:after="100"/>
      <w:ind w:left="440"/>
    </w:pPr>
  </w:style>
  <w:style w:type="paragraph" w:styleId="TOC4">
    <w:name w:val="toc 4"/>
    <w:basedOn w:val="Normal"/>
    <w:next w:val="Normal"/>
    <w:autoRedefine/>
    <w:uiPriority w:val="39"/>
    <w:semiHidden/>
    <w:unhideWhenUsed/>
    <w:rsid w:val="00D03E76"/>
    <w:pPr>
      <w:spacing w:after="100"/>
      <w:ind w:left="660"/>
    </w:pPr>
  </w:style>
  <w:style w:type="paragraph" w:styleId="TOC5">
    <w:name w:val="toc 5"/>
    <w:basedOn w:val="Normal"/>
    <w:next w:val="Normal"/>
    <w:autoRedefine/>
    <w:uiPriority w:val="39"/>
    <w:semiHidden/>
    <w:unhideWhenUsed/>
    <w:rsid w:val="00D03E76"/>
    <w:pPr>
      <w:spacing w:after="100"/>
      <w:ind w:left="880"/>
    </w:pPr>
  </w:style>
  <w:style w:type="paragraph" w:styleId="TOC6">
    <w:name w:val="toc 6"/>
    <w:basedOn w:val="Normal"/>
    <w:next w:val="Normal"/>
    <w:autoRedefine/>
    <w:uiPriority w:val="39"/>
    <w:semiHidden/>
    <w:unhideWhenUsed/>
    <w:rsid w:val="00D03E76"/>
    <w:pPr>
      <w:spacing w:after="100"/>
      <w:ind w:left="1100"/>
    </w:pPr>
  </w:style>
  <w:style w:type="paragraph" w:styleId="TOC7">
    <w:name w:val="toc 7"/>
    <w:basedOn w:val="Normal"/>
    <w:next w:val="Normal"/>
    <w:autoRedefine/>
    <w:uiPriority w:val="39"/>
    <w:semiHidden/>
    <w:unhideWhenUsed/>
    <w:rsid w:val="00D03E76"/>
    <w:pPr>
      <w:spacing w:after="100"/>
      <w:ind w:left="1320"/>
    </w:pPr>
  </w:style>
  <w:style w:type="paragraph" w:styleId="TOC8">
    <w:name w:val="toc 8"/>
    <w:basedOn w:val="Normal"/>
    <w:next w:val="Normal"/>
    <w:autoRedefine/>
    <w:uiPriority w:val="39"/>
    <w:semiHidden/>
    <w:unhideWhenUsed/>
    <w:rsid w:val="00D03E76"/>
    <w:pPr>
      <w:spacing w:after="100"/>
      <w:ind w:left="1540"/>
    </w:pPr>
  </w:style>
  <w:style w:type="paragraph" w:styleId="TOC9">
    <w:name w:val="toc 9"/>
    <w:basedOn w:val="Normal"/>
    <w:next w:val="Normal"/>
    <w:autoRedefine/>
    <w:uiPriority w:val="39"/>
    <w:semiHidden/>
    <w:unhideWhenUsed/>
    <w:rsid w:val="00D03E76"/>
    <w:pPr>
      <w:spacing w:after="100"/>
      <w:ind w:left="1760"/>
    </w:pPr>
  </w:style>
  <w:style w:type="paragraph" w:styleId="TOCHeading">
    <w:name w:val="TOC Heading"/>
    <w:basedOn w:val="Heading1"/>
    <w:next w:val="Normal"/>
    <w:uiPriority w:val="39"/>
    <w:semiHidden/>
    <w:unhideWhenUsed/>
    <w:qFormat/>
    <w:rsid w:val="00D03E76"/>
    <w:pPr>
      <w:outlineLvl w:val="9"/>
    </w:pPr>
  </w:style>
  <w:style w:type="character" w:styleId="UnresolvedMention">
    <w:name w:val="Unresolved Mention"/>
    <w:basedOn w:val="DefaultParagraphFont"/>
    <w:uiPriority w:val="99"/>
    <w:semiHidden/>
    <w:unhideWhenUsed/>
    <w:rsid w:val="00FC288B"/>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20Cazares\AppData\Roaming\Microsoft\Templates\Meeting%20minutes%20(short%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1B57A72B4F4F2585623E9957052DB6"/>
        <w:category>
          <w:name w:val="General"/>
          <w:gallery w:val="placeholder"/>
        </w:category>
        <w:types>
          <w:type w:val="bbPlcHdr"/>
        </w:types>
        <w:behaviors>
          <w:behavior w:val="content"/>
        </w:behaviors>
        <w:guid w:val="{09AB0568-810E-4A61-AD36-790C8C92F20E}"/>
      </w:docPartPr>
      <w:docPartBody>
        <w:p w:rsidR="004A574E" w:rsidRDefault="00CC04B9">
          <w:pPr>
            <w:pStyle w:val="161B57A72B4F4F2585623E9957052DB6"/>
          </w:pPr>
          <w:r>
            <w:t>Organization Name</w:t>
          </w:r>
        </w:p>
      </w:docPartBody>
    </w:docPart>
    <w:docPart>
      <w:docPartPr>
        <w:name w:val="824BA8F1038C43C3BDDE0086A3BDE2FE"/>
        <w:category>
          <w:name w:val="General"/>
          <w:gallery w:val="placeholder"/>
        </w:category>
        <w:types>
          <w:type w:val="bbPlcHdr"/>
        </w:types>
        <w:behaviors>
          <w:behavior w:val="content"/>
        </w:behaviors>
        <w:guid w:val="{D298451A-10C6-4557-9023-C0D9EFDEE623}"/>
      </w:docPartPr>
      <w:docPartBody>
        <w:p w:rsidR="004A574E" w:rsidRDefault="00CC04B9">
          <w:pPr>
            <w:pStyle w:val="824BA8F1038C43C3BDDE0086A3BDE2FE"/>
          </w:pPr>
          <w:r>
            <w:t>Meeting Minutes</w:t>
          </w:r>
        </w:p>
      </w:docPartBody>
    </w:docPart>
    <w:docPart>
      <w:docPartPr>
        <w:name w:val="4BEB0656FB344DDF91A299A9EC4E98E6"/>
        <w:category>
          <w:name w:val="General"/>
          <w:gallery w:val="placeholder"/>
        </w:category>
        <w:types>
          <w:type w:val="bbPlcHdr"/>
        </w:types>
        <w:behaviors>
          <w:behavior w:val="content"/>
        </w:behaviors>
        <w:guid w:val="{1C376E2E-CAF4-42DE-8206-F9D521DA402D}"/>
      </w:docPartPr>
      <w:docPartBody>
        <w:p w:rsidR="004A574E" w:rsidRDefault="00CC04B9">
          <w:pPr>
            <w:pStyle w:val="4BEB0656FB344DDF91A299A9EC4E98E6"/>
          </w:pPr>
          <w:r>
            <w:t>Date of meeting</w:t>
          </w:r>
        </w:p>
      </w:docPartBody>
    </w:docPart>
    <w:docPart>
      <w:docPartPr>
        <w:name w:val="B8A1A539D1444304A6AF733FF75938B7"/>
        <w:category>
          <w:name w:val="General"/>
          <w:gallery w:val="placeholder"/>
        </w:category>
        <w:types>
          <w:type w:val="bbPlcHdr"/>
        </w:types>
        <w:behaviors>
          <w:behavior w:val="content"/>
        </w:behaviors>
        <w:guid w:val="{9B35E740-2D33-4961-978F-05BB95C7F231}"/>
      </w:docPartPr>
      <w:docPartBody>
        <w:p w:rsidR="004A574E" w:rsidRDefault="00CC04B9">
          <w:pPr>
            <w:pStyle w:val="B8A1A539D1444304A6AF733FF75938B7"/>
          </w:pPr>
          <w:r>
            <w:t>Present:</w:t>
          </w:r>
        </w:p>
      </w:docPartBody>
    </w:docPart>
    <w:docPart>
      <w:docPartPr>
        <w:name w:val="A7680686D8D047D891BF4EBBC2E9D989"/>
        <w:category>
          <w:name w:val="General"/>
          <w:gallery w:val="placeholder"/>
        </w:category>
        <w:types>
          <w:type w:val="bbPlcHdr"/>
        </w:types>
        <w:behaviors>
          <w:behavior w:val="content"/>
        </w:behaviors>
        <w:guid w:val="{7BBA6F25-9501-4BA9-B76B-77B32AC96EF6}"/>
      </w:docPartPr>
      <w:docPartBody>
        <w:p w:rsidR="004A574E" w:rsidRDefault="00CC04B9">
          <w:pPr>
            <w:pStyle w:val="A7680686D8D047D891BF4EBBC2E9D989"/>
          </w:pPr>
          <w:r>
            <w:t>Next meeting:</w:t>
          </w:r>
        </w:p>
      </w:docPartBody>
    </w:docPart>
    <w:docPart>
      <w:docPartPr>
        <w:name w:val="1A26410E53E341388F0ED243672BF176"/>
        <w:category>
          <w:name w:val="General"/>
          <w:gallery w:val="placeholder"/>
        </w:category>
        <w:types>
          <w:type w:val="bbPlcHdr"/>
        </w:types>
        <w:behaviors>
          <w:behavior w:val="content"/>
        </w:behaviors>
        <w:guid w:val="{B3FF4318-4B32-405E-A494-D8996255ED9B}"/>
      </w:docPartPr>
      <w:docPartBody>
        <w:p w:rsidR="004A574E" w:rsidRDefault="00CC04B9">
          <w:pPr>
            <w:pStyle w:val="1A26410E53E341388F0ED243672BF176"/>
          </w:pPr>
          <w:r>
            <w:t>Announcements</w:t>
          </w:r>
        </w:p>
      </w:docPartBody>
    </w:docPart>
    <w:docPart>
      <w:docPartPr>
        <w:name w:val="2013E3A147B2419A8C470411E814FBED"/>
        <w:category>
          <w:name w:val="General"/>
          <w:gallery w:val="placeholder"/>
        </w:category>
        <w:types>
          <w:type w:val="bbPlcHdr"/>
        </w:types>
        <w:behaviors>
          <w:behavior w:val="content"/>
        </w:behaviors>
        <w:guid w:val="{EF284179-CF53-4503-90BD-9E264E7B9C2A}"/>
      </w:docPartPr>
      <w:docPartBody>
        <w:p w:rsidR="004A574E" w:rsidRDefault="00CC04B9">
          <w:pPr>
            <w:pStyle w:val="2013E3A147B2419A8C470411E814FBED"/>
          </w:pPr>
          <w:r>
            <w:t>Discussion</w:t>
          </w:r>
        </w:p>
      </w:docPartBody>
    </w:docPart>
    <w:docPart>
      <w:docPartPr>
        <w:name w:val="17006EC860AE4F94AA2F545167746036"/>
        <w:category>
          <w:name w:val="General"/>
          <w:gallery w:val="placeholder"/>
        </w:category>
        <w:types>
          <w:type w:val="bbPlcHdr"/>
        </w:types>
        <w:behaviors>
          <w:behavior w:val="content"/>
        </w:behaviors>
        <w:guid w:val="{E2F20E00-355C-42CD-A2F9-0CEEA8EF5C78}"/>
      </w:docPartPr>
      <w:docPartBody>
        <w:p w:rsidR="004A574E" w:rsidRDefault="00CC04B9">
          <w:pPr>
            <w:pStyle w:val="17006EC860AE4F94AA2F545167746036"/>
          </w:pPr>
          <w:r>
            <w:t>Summarize the discussion for each issue, state the outcome, and assign any action items.</w:t>
          </w:r>
        </w:p>
      </w:docPartBody>
    </w:docPart>
    <w:docPart>
      <w:docPartPr>
        <w:name w:val="29085F954FFE454C8E4A9EA3278998F0"/>
        <w:category>
          <w:name w:val="General"/>
          <w:gallery w:val="placeholder"/>
        </w:category>
        <w:types>
          <w:type w:val="bbPlcHdr"/>
        </w:types>
        <w:behaviors>
          <w:behavior w:val="content"/>
        </w:behaviors>
        <w:guid w:val="{2E06C82B-096C-4E79-A7CC-9C70FF327BFE}"/>
      </w:docPartPr>
      <w:docPartBody>
        <w:p w:rsidR="004A574E" w:rsidRDefault="00CC04B9">
          <w:pPr>
            <w:pStyle w:val="29085F954FFE454C8E4A9EA3278998F0"/>
          </w:pPr>
          <w:r>
            <w:t>Roundtable</w:t>
          </w:r>
        </w:p>
      </w:docPartBody>
    </w:docPart>
    <w:docPart>
      <w:docPartPr>
        <w:name w:val="D6819D639C9F4BB2894FE33A67CAB31D"/>
        <w:category>
          <w:name w:val="General"/>
          <w:gallery w:val="placeholder"/>
        </w:category>
        <w:types>
          <w:type w:val="bbPlcHdr"/>
        </w:types>
        <w:behaviors>
          <w:behavior w:val="content"/>
        </w:behaviors>
        <w:guid w:val="{C87FA56E-A18E-4491-8DDA-A8DDC589E639}"/>
      </w:docPartPr>
      <w:docPartBody>
        <w:p w:rsidR="004A574E" w:rsidRDefault="00CC04B9">
          <w:pPr>
            <w:pStyle w:val="D6819D639C9F4BB2894FE33A67CAB31D"/>
          </w:pPr>
          <w:r>
            <w:t>Summarize the status of each area/department.</w:t>
          </w:r>
        </w:p>
      </w:docPartBody>
    </w:docPart>
    <w:docPart>
      <w:docPartPr>
        <w:name w:val="C2F23F0A80644E5BA60D88AF6C1B8508"/>
        <w:category>
          <w:name w:val="General"/>
          <w:gallery w:val="placeholder"/>
        </w:category>
        <w:types>
          <w:type w:val="bbPlcHdr"/>
        </w:types>
        <w:behaviors>
          <w:behavior w:val="content"/>
        </w:behaviors>
        <w:guid w:val="{4BC1E279-5B96-4953-BEA6-7295861FDBAD}"/>
      </w:docPartPr>
      <w:docPartBody>
        <w:p w:rsidR="004A574E" w:rsidRDefault="002800FF" w:rsidP="002800FF">
          <w:pPr>
            <w:pStyle w:val="C2F23F0A80644E5BA60D88AF6C1B8508"/>
          </w:pPr>
          <w:r>
            <w:t>Present:</w:t>
          </w:r>
        </w:p>
      </w:docPartBody>
    </w:docPart>
    <w:docPart>
      <w:docPartPr>
        <w:name w:val="8283E4F160AA4D15AB65BD9604D4B264"/>
        <w:category>
          <w:name w:val="General"/>
          <w:gallery w:val="placeholder"/>
        </w:category>
        <w:types>
          <w:type w:val="bbPlcHdr"/>
        </w:types>
        <w:behaviors>
          <w:behavior w:val="content"/>
        </w:behaviors>
        <w:guid w:val="{F27CE861-6054-44EC-B3F9-D9FF0E6E3DFA}"/>
      </w:docPartPr>
      <w:docPartBody>
        <w:p w:rsidR="004A574E" w:rsidRDefault="002800FF" w:rsidP="002800FF">
          <w:pPr>
            <w:pStyle w:val="8283E4F160AA4D15AB65BD9604D4B264"/>
          </w:pPr>
          <w:r>
            <w:t>Discussion</w:t>
          </w:r>
        </w:p>
      </w:docPartBody>
    </w:docPart>
    <w:docPart>
      <w:docPartPr>
        <w:name w:val="0B9334278970490D96A8BCE66CA70F68"/>
        <w:category>
          <w:name w:val="General"/>
          <w:gallery w:val="placeholder"/>
        </w:category>
        <w:types>
          <w:type w:val="bbPlcHdr"/>
        </w:types>
        <w:behaviors>
          <w:behavior w:val="content"/>
        </w:behaviors>
        <w:guid w:val="{940C023D-F9E7-44B6-9907-EFB1FA93CF73}"/>
      </w:docPartPr>
      <w:docPartBody>
        <w:p w:rsidR="004A574E" w:rsidRDefault="002800FF" w:rsidP="002800FF">
          <w:pPr>
            <w:pStyle w:val="0B9334278970490D96A8BCE66CA70F68"/>
          </w:pPr>
          <w:r>
            <w:t>Roundtable</w:t>
          </w:r>
        </w:p>
      </w:docPartBody>
    </w:docPart>
    <w:docPart>
      <w:docPartPr>
        <w:name w:val="47730FC9D1CC4B1284EBD39EB1CB9366"/>
        <w:category>
          <w:name w:val="General"/>
          <w:gallery w:val="placeholder"/>
        </w:category>
        <w:types>
          <w:type w:val="bbPlcHdr"/>
        </w:types>
        <w:behaviors>
          <w:behavior w:val="content"/>
        </w:behaviors>
        <w:guid w:val="{758FA307-A0B8-42BA-9182-B8204E00E35D}"/>
      </w:docPartPr>
      <w:docPartBody>
        <w:p w:rsidR="004A574E" w:rsidRDefault="002800FF" w:rsidP="002800FF">
          <w:pPr>
            <w:pStyle w:val="47730FC9D1CC4B1284EBD39EB1CB9366"/>
          </w:pPr>
          <w:r>
            <w:t>Next meeting:</w:t>
          </w:r>
        </w:p>
      </w:docPartBody>
    </w:docPart>
    <w:docPart>
      <w:docPartPr>
        <w:name w:val="7FF4472C424F4CBCA6B13A18A44354BD"/>
        <w:category>
          <w:name w:val="General"/>
          <w:gallery w:val="placeholder"/>
        </w:category>
        <w:types>
          <w:type w:val="bbPlcHdr"/>
        </w:types>
        <w:behaviors>
          <w:behavior w:val="content"/>
        </w:behaviors>
        <w:guid w:val="{B7C6B35A-A4BF-406B-8DAF-20F95E7C0A6A}"/>
      </w:docPartPr>
      <w:docPartBody>
        <w:p w:rsidR="002F4B04" w:rsidRDefault="004A574E" w:rsidP="004A574E">
          <w:pPr>
            <w:pStyle w:val="7FF4472C424F4CBCA6B13A18A44354BD"/>
          </w:pPr>
          <w:r>
            <w:t>Present:</w:t>
          </w:r>
        </w:p>
      </w:docPartBody>
    </w:docPart>
    <w:docPart>
      <w:docPartPr>
        <w:name w:val="638C89AE1D2B40119BDB44BBB0A9A90D"/>
        <w:category>
          <w:name w:val="General"/>
          <w:gallery w:val="placeholder"/>
        </w:category>
        <w:types>
          <w:type w:val="bbPlcHdr"/>
        </w:types>
        <w:behaviors>
          <w:behavior w:val="content"/>
        </w:behaviors>
        <w:guid w:val="{8CE3B929-4A85-44D7-B7DD-0310564CAB31}"/>
      </w:docPartPr>
      <w:docPartBody>
        <w:p w:rsidR="002F4B04" w:rsidRDefault="004A574E" w:rsidP="004A574E">
          <w:pPr>
            <w:pStyle w:val="638C89AE1D2B40119BDB44BBB0A9A90D"/>
          </w:pPr>
          <w:r>
            <w:t>Next meeting:</w:t>
          </w:r>
        </w:p>
      </w:docPartBody>
    </w:docPart>
    <w:docPart>
      <w:docPartPr>
        <w:name w:val="D6D1828806354B288D07C142B3E42891"/>
        <w:category>
          <w:name w:val="General"/>
          <w:gallery w:val="placeholder"/>
        </w:category>
        <w:types>
          <w:type w:val="bbPlcHdr"/>
        </w:types>
        <w:behaviors>
          <w:behavior w:val="content"/>
        </w:behaviors>
        <w:guid w:val="{1292C6E4-D659-4061-8B1D-590C98CD318B}"/>
      </w:docPartPr>
      <w:docPartBody>
        <w:p w:rsidR="002F4B04" w:rsidRDefault="004A574E" w:rsidP="004A574E">
          <w:pPr>
            <w:pStyle w:val="D6D1828806354B288D07C142B3E42891"/>
          </w:pPr>
          <w:r>
            <w:t>Discussion</w:t>
          </w:r>
        </w:p>
      </w:docPartBody>
    </w:docPart>
    <w:docPart>
      <w:docPartPr>
        <w:name w:val="A82C43AED4DE41ADABECD32812724772"/>
        <w:category>
          <w:name w:val="General"/>
          <w:gallery w:val="placeholder"/>
        </w:category>
        <w:types>
          <w:type w:val="bbPlcHdr"/>
        </w:types>
        <w:behaviors>
          <w:behavior w:val="content"/>
        </w:behaviors>
        <w:guid w:val="{3F73AE74-9E30-4F66-A2BF-8EB777FB2EBC}"/>
      </w:docPartPr>
      <w:docPartBody>
        <w:p w:rsidR="002F4B04" w:rsidRDefault="004A574E" w:rsidP="004A574E">
          <w:pPr>
            <w:pStyle w:val="A82C43AED4DE41ADABECD32812724772"/>
          </w:pPr>
          <w:r>
            <w:t>Roundtable</w:t>
          </w:r>
        </w:p>
      </w:docPartBody>
    </w:docPart>
    <w:docPart>
      <w:docPartPr>
        <w:name w:val="AD26A0B110814795B7EA124D2AD4E4FF"/>
        <w:category>
          <w:name w:val="General"/>
          <w:gallery w:val="placeholder"/>
        </w:category>
        <w:types>
          <w:type w:val="bbPlcHdr"/>
        </w:types>
        <w:behaviors>
          <w:behavior w:val="content"/>
        </w:behaviors>
        <w:guid w:val="{BE114C5D-1B06-4673-910C-6CA215C250C0}"/>
      </w:docPartPr>
      <w:docPartBody>
        <w:p w:rsidR="002F4B04" w:rsidRDefault="004A574E" w:rsidP="004A574E">
          <w:pPr>
            <w:pStyle w:val="AD26A0B110814795B7EA124D2AD4E4FF"/>
          </w:pPr>
          <w:r>
            <w:t>Present:</w:t>
          </w:r>
        </w:p>
      </w:docPartBody>
    </w:docPart>
    <w:docPart>
      <w:docPartPr>
        <w:name w:val="900FB563EAB041DB88B42728717E01FC"/>
        <w:category>
          <w:name w:val="General"/>
          <w:gallery w:val="placeholder"/>
        </w:category>
        <w:types>
          <w:type w:val="bbPlcHdr"/>
        </w:types>
        <w:behaviors>
          <w:behavior w:val="content"/>
        </w:behaviors>
        <w:guid w:val="{17BE14F0-381E-4F01-BB52-98D67F26666D}"/>
      </w:docPartPr>
      <w:docPartBody>
        <w:p w:rsidR="002F4B04" w:rsidRDefault="004A574E" w:rsidP="004A574E">
          <w:pPr>
            <w:pStyle w:val="900FB563EAB041DB88B42728717E01FC"/>
          </w:pPr>
          <w:r>
            <w:t>Next meeting:</w:t>
          </w:r>
        </w:p>
      </w:docPartBody>
    </w:docPart>
    <w:docPart>
      <w:docPartPr>
        <w:name w:val="006076312E514550AF9C9EEB3C3D8E88"/>
        <w:category>
          <w:name w:val="General"/>
          <w:gallery w:val="placeholder"/>
        </w:category>
        <w:types>
          <w:type w:val="bbPlcHdr"/>
        </w:types>
        <w:behaviors>
          <w:behavior w:val="content"/>
        </w:behaviors>
        <w:guid w:val="{D3243878-2ACC-46AD-8FAC-0EC175583F82}"/>
      </w:docPartPr>
      <w:docPartBody>
        <w:p w:rsidR="002F4B04" w:rsidRDefault="004A574E" w:rsidP="004A574E">
          <w:pPr>
            <w:pStyle w:val="006076312E514550AF9C9EEB3C3D8E88"/>
          </w:pPr>
          <w:r>
            <w:t>Discussion</w:t>
          </w:r>
        </w:p>
      </w:docPartBody>
    </w:docPart>
    <w:docPart>
      <w:docPartPr>
        <w:name w:val="DBFD05DDB446459596DB53833DFAB14A"/>
        <w:category>
          <w:name w:val="General"/>
          <w:gallery w:val="placeholder"/>
        </w:category>
        <w:types>
          <w:type w:val="bbPlcHdr"/>
        </w:types>
        <w:behaviors>
          <w:behavior w:val="content"/>
        </w:behaviors>
        <w:guid w:val="{C2BE7A62-AC82-489B-9FCB-A7B06E38CF52}"/>
      </w:docPartPr>
      <w:docPartBody>
        <w:p w:rsidR="002F4B04" w:rsidRDefault="004A574E" w:rsidP="004A574E">
          <w:pPr>
            <w:pStyle w:val="DBFD05DDB446459596DB53833DFAB14A"/>
          </w:pPr>
          <w:r>
            <w:t>Roundtable</w:t>
          </w:r>
        </w:p>
      </w:docPartBody>
    </w:docPart>
    <w:docPart>
      <w:docPartPr>
        <w:name w:val="906DEF9986604C21B9016167070862F5"/>
        <w:category>
          <w:name w:val="General"/>
          <w:gallery w:val="placeholder"/>
        </w:category>
        <w:types>
          <w:type w:val="bbPlcHdr"/>
        </w:types>
        <w:behaviors>
          <w:behavior w:val="content"/>
        </w:behaviors>
        <w:guid w:val="{FCE88A87-8760-45F6-A24B-0806032365F6}"/>
      </w:docPartPr>
      <w:docPartBody>
        <w:p w:rsidR="00CC54E7" w:rsidRDefault="002F4B04" w:rsidP="002F4B04">
          <w:pPr>
            <w:pStyle w:val="906DEF9986604C21B9016167070862F5"/>
          </w:pPr>
          <w:r>
            <w:t>Present:</w:t>
          </w:r>
        </w:p>
      </w:docPartBody>
    </w:docPart>
    <w:docPart>
      <w:docPartPr>
        <w:name w:val="FEF69D6DB43845F99A68E74B78872990"/>
        <w:category>
          <w:name w:val="General"/>
          <w:gallery w:val="placeholder"/>
        </w:category>
        <w:types>
          <w:type w:val="bbPlcHdr"/>
        </w:types>
        <w:behaviors>
          <w:behavior w:val="content"/>
        </w:behaviors>
        <w:guid w:val="{ABB3B9C9-F010-41D8-8532-07C026544B83}"/>
      </w:docPartPr>
      <w:docPartBody>
        <w:p w:rsidR="00CC54E7" w:rsidRDefault="002F4B04" w:rsidP="002F4B04">
          <w:pPr>
            <w:pStyle w:val="FEF69D6DB43845F99A68E74B78872990"/>
          </w:pPr>
          <w:r>
            <w:t>Next meeting:</w:t>
          </w:r>
        </w:p>
      </w:docPartBody>
    </w:docPart>
    <w:docPart>
      <w:docPartPr>
        <w:name w:val="1B248726369A4736A46B43FB704886AA"/>
        <w:category>
          <w:name w:val="General"/>
          <w:gallery w:val="placeholder"/>
        </w:category>
        <w:types>
          <w:type w:val="bbPlcHdr"/>
        </w:types>
        <w:behaviors>
          <w:behavior w:val="content"/>
        </w:behaviors>
        <w:guid w:val="{09D5BB3C-3F7A-4A44-9C2D-FCF3DD92F59E}"/>
      </w:docPartPr>
      <w:docPartBody>
        <w:p w:rsidR="00CC54E7" w:rsidRDefault="002F4B04" w:rsidP="002F4B04">
          <w:pPr>
            <w:pStyle w:val="1B248726369A4736A46B43FB704886AA"/>
          </w:pPr>
          <w:r>
            <w:t>Discussion</w:t>
          </w:r>
        </w:p>
      </w:docPartBody>
    </w:docPart>
    <w:docPart>
      <w:docPartPr>
        <w:name w:val="F8CDA6B82A424F49AA67F9A7AC7A6A34"/>
        <w:category>
          <w:name w:val="General"/>
          <w:gallery w:val="placeholder"/>
        </w:category>
        <w:types>
          <w:type w:val="bbPlcHdr"/>
        </w:types>
        <w:behaviors>
          <w:behavior w:val="content"/>
        </w:behaviors>
        <w:guid w:val="{A4C46872-2AF3-4788-80BA-D4201CBE872F}"/>
      </w:docPartPr>
      <w:docPartBody>
        <w:p w:rsidR="00CC54E7" w:rsidRDefault="002F4B04" w:rsidP="002F4B04">
          <w:pPr>
            <w:pStyle w:val="F8CDA6B82A424F49AA67F9A7AC7A6A34"/>
          </w:pPr>
          <w:r>
            <w:t>Roundtable</w:t>
          </w:r>
        </w:p>
      </w:docPartBody>
    </w:docPart>
    <w:docPart>
      <w:docPartPr>
        <w:name w:val="B654E06ECC524C6BB936D230860F62F1"/>
        <w:category>
          <w:name w:val="General"/>
          <w:gallery w:val="placeholder"/>
        </w:category>
        <w:types>
          <w:type w:val="bbPlcHdr"/>
        </w:types>
        <w:behaviors>
          <w:behavior w:val="content"/>
        </w:behaviors>
        <w:guid w:val="{8D1DDD8B-1FD1-49FA-926C-0A459B482A16}"/>
      </w:docPartPr>
      <w:docPartBody>
        <w:p w:rsidR="00A45758" w:rsidRDefault="00CC54E7" w:rsidP="00CC54E7">
          <w:pPr>
            <w:pStyle w:val="B654E06ECC524C6BB936D230860F62F1"/>
          </w:pPr>
          <w:r>
            <w:t>Present:</w:t>
          </w:r>
        </w:p>
      </w:docPartBody>
    </w:docPart>
    <w:docPart>
      <w:docPartPr>
        <w:name w:val="33998860E60442CC9A915CD71B4E3FAD"/>
        <w:category>
          <w:name w:val="General"/>
          <w:gallery w:val="placeholder"/>
        </w:category>
        <w:types>
          <w:type w:val="bbPlcHdr"/>
        </w:types>
        <w:behaviors>
          <w:behavior w:val="content"/>
        </w:behaviors>
        <w:guid w:val="{260DC9F6-7F48-4C6A-956A-D0F53619957E}"/>
      </w:docPartPr>
      <w:docPartBody>
        <w:p w:rsidR="00A45758" w:rsidRDefault="00CC54E7" w:rsidP="00CC54E7">
          <w:pPr>
            <w:pStyle w:val="33998860E60442CC9A915CD71B4E3FAD"/>
          </w:pPr>
          <w:r>
            <w:t>Next meeting:</w:t>
          </w:r>
        </w:p>
      </w:docPartBody>
    </w:docPart>
    <w:docPart>
      <w:docPartPr>
        <w:name w:val="296974C4D74E42EBA311CCCEC528134D"/>
        <w:category>
          <w:name w:val="General"/>
          <w:gallery w:val="placeholder"/>
        </w:category>
        <w:types>
          <w:type w:val="bbPlcHdr"/>
        </w:types>
        <w:behaviors>
          <w:behavior w:val="content"/>
        </w:behaviors>
        <w:guid w:val="{B5165E4D-94C2-4905-A82D-A8805DFD5D71}"/>
      </w:docPartPr>
      <w:docPartBody>
        <w:p w:rsidR="00A45758" w:rsidRDefault="00CC54E7" w:rsidP="00CC54E7">
          <w:pPr>
            <w:pStyle w:val="296974C4D74E42EBA311CCCEC528134D"/>
          </w:pPr>
          <w:r>
            <w:t>Discussion</w:t>
          </w:r>
        </w:p>
      </w:docPartBody>
    </w:docPart>
    <w:docPart>
      <w:docPartPr>
        <w:name w:val="278D0CCF86AF4D07AA7CA9381E9F5533"/>
        <w:category>
          <w:name w:val="General"/>
          <w:gallery w:val="placeholder"/>
        </w:category>
        <w:types>
          <w:type w:val="bbPlcHdr"/>
        </w:types>
        <w:behaviors>
          <w:behavior w:val="content"/>
        </w:behaviors>
        <w:guid w:val="{CCF8B2F3-3F13-4E16-95AE-3C848459D0F8}"/>
      </w:docPartPr>
      <w:docPartBody>
        <w:p w:rsidR="00A45758" w:rsidRDefault="00CC54E7" w:rsidP="00CC54E7">
          <w:pPr>
            <w:pStyle w:val="278D0CCF86AF4D07AA7CA9381E9F5533"/>
          </w:pPr>
          <w:r>
            <w:t>Roundtable</w:t>
          </w:r>
        </w:p>
      </w:docPartBody>
    </w:docPart>
    <w:docPart>
      <w:docPartPr>
        <w:name w:val="E32A6A3EA5484DA498A9309C7C8E4997"/>
        <w:category>
          <w:name w:val="General"/>
          <w:gallery w:val="placeholder"/>
        </w:category>
        <w:types>
          <w:type w:val="bbPlcHdr"/>
        </w:types>
        <w:behaviors>
          <w:behavior w:val="content"/>
        </w:behaviors>
        <w:guid w:val="{D9F6C147-648B-4761-8672-514CB0F9AA89}"/>
      </w:docPartPr>
      <w:docPartBody>
        <w:p w:rsidR="00465EEB" w:rsidRDefault="00A45758" w:rsidP="00A45758">
          <w:pPr>
            <w:pStyle w:val="E32A6A3EA5484DA498A9309C7C8E4997"/>
          </w:pPr>
          <w:r>
            <w:t>Present:</w:t>
          </w:r>
        </w:p>
      </w:docPartBody>
    </w:docPart>
    <w:docPart>
      <w:docPartPr>
        <w:name w:val="656FC3A3436B44E291FB0E43811316B7"/>
        <w:category>
          <w:name w:val="General"/>
          <w:gallery w:val="placeholder"/>
        </w:category>
        <w:types>
          <w:type w:val="bbPlcHdr"/>
        </w:types>
        <w:behaviors>
          <w:behavior w:val="content"/>
        </w:behaviors>
        <w:guid w:val="{1E364B9A-772C-4DD3-A422-314B4AD17970}"/>
      </w:docPartPr>
      <w:docPartBody>
        <w:p w:rsidR="00465EEB" w:rsidRDefault="00A45758" w:rsidP="00A45758">
          <w:pPr>
            <w:pStyle w:val="656FC3A3436B44E291FB0E43811316B7"/>
          </w:pPr>
          <w:r>
            <w:t>Next meeting:</w:t>
          </w:r>
        </w:p>
      </w:docPartBody>
    </w:docPart>
    <w:docPart>
      <w:docPartPr>
        <w:name w:val="2AA665AC42F247219213DB91A66BEB4B"/>
        <w:category>
          <w:name w:val="General"/>
          <w:gallery w:val="placeholder"/>
        </w:category>
        <w:types>
          <w:type w:val="bbPlcHdr"/>
        </w:types>
        <w:behaviors>
          <w:behavior w:val="content"/>
        </w:behaviors>
        <w:guid w:val="{51DF660B-12E5-409E-8C44-37C944AE0B44}"/>
      </w:docPartPr>
      <w:docPartBody>
        <w:p w:rsidR="00465EEB" w:rsidRDefault="00A45758" w:rsidP="00A45758">
          <w:pPr>
            <w:pStyle w:val="2AA665AC42F247219213DB91A66BEB4B"/>
          </w:pPr>
          <w:r>
            <w:t>Discussion</w:t>
          </w:r>
        </w:p>
      </w:docPartBody>
    </w:docPart>
    <w:docPart>
      <w:docPartPr>
        <w:name w:val="415CD3183E234B6E8D36FF551B4C9964"/>
        <w:category>
          <w:name w:val="General"/>
          <w:gallery w:val="placeholder"/>
        </w:category>
        <w:types>
          <w:type w:val="bbPlcHdr"/>
        </w:types>
        <w:behaviors>
          <w:behavior w:val="content"/>
        </w:behaviors>
        <w:guid w:val="{B1606BC3-8504-4355-91CD-9D7F1619EB19}"/>
      </w:docPartPr>
      <w:docPartBody>
        <w:p w:rsidR="00465EEB" w:rsidRDefault="00A45758" w:rsidP="00A45758">
          <w:pPr>
            <w:pStyle w:val="415CD3183E234B6E8D36FF551B4C9964"/>
          </w:pPr>
          <w:r>
            <w:t>Roundtable</w:t>
          </w:r>
        </w:p>
      </w:docPartBody>
    </w:docPart>
    <w:docPart>
      <w:docPartPr>
        <w:name w:val="2F7B705A1ADA4F9AA66DE413AED3800C"/>
        <w:category>
          <w:name w:val="General"/>
          <w:gallery w:val="placeholder"/>
        </w:category>
        <w:types>
          <w:type w:val="bbPlcHdr"/>
        </w:types>
        <w:behaviors>
          <w:behavior w:val="content"/>
        </w:behaviors>
        <w:guid w:val="{79C70FEB-7062-457C-A271-17DCEE38B09B}"/>
      </w:docPartPr>
      <w:docPartBody>
        <w:p w:rsidR="00057A90" w:rsidRDefault="00465EEB" w:rsidP="00465EEB">
          <w:pPr>
            <w:pStyle w:val="2F7B705A1ADA4F9AA66DE413AED3800C"/>
          </w:pPr>
          <w:r>
            <w:t>Present:</w:t>
          </w:r>
        </w:p>
      </w:docPartBody>
    </w:docPart>
    <w:docPart>
      <w:docPartPr>
        <w:name w:val="20E7B572436541C8A72FD4C3AEDEE082"/>
        <w:category>
          <w:name w:val="General"/>
          <w:gallery w:val="placeholder"/>
        </w:category>
        <w:types>
          <w:type w:val="bbPlcHdr"/>
        </w:types>
        <w:behaviors>
          <w:behavior w:val="content"/>
        </w:behaviors>
        <w:guid w:val="{59071D2C-A15A-44E0-9C09-DBF6B60D0356}"/>
      </w:docPartPr>
      <w:docPartBody>
        <w:p w:rsidR="00057A90" w:rsidRDefault="00465EEB" w:rsidP="00465EEB">
          <w:pPr>
            <w:pStyle w:val="20E7B572436541C8A72FD4C3AEDEE082"/>
          </w:pPr>
          <w:r>
            <w:t>Next meeting:</w:t>
          </w:r>
        </w:p>
      </w:docPartBody>
    </w:docPart>
    <w:docPart>
      <w:docPartPr>
        <w:name w:val="CFAD9FDAB794437CAB3F76391818DAAD"/>
        <w:category>
          <w:name w:val="General"/>
          <w:gallery w:val="placeholder"/>
        </w:category>
        <w:types>
          <w:type w:val="bbPlcHdr"/>
        </w:types>
        <w:behaviors>
          <w:behavior w:val="content"/>
        </w:behaviors>
        <w:guid w:val="{B1044D37-6313-4CEB-9FCE-301284339B30}"/>
      </w:docPartPr>
      <w:docPartBody>
        <w:p w:rsidR="00057A90" w:rsidRDefault="00465EEB" w:rsidP="00465EEB">
          <w:pPr>
            <w:pStyle w:val="CFAD9FDAB794437CAB3F76391818DAAD"/>
          </w:pPr>
          <w:r>
            <w:t>Discussion</w:t>
          </w:r>
        </w:p>
      </w:docPartBody>
    </w:docPart>
    <w:docPart>
      <w:docPartPr>
        <w:name w:val="47A09BDF086C4A62A8DC6A3F4C2CCAE6"/>
        <w:category>
          <w:name w:val="General"/>
          <w:gallery w:val="placeholder"/>
        </w:category>
        <w:types>
          <w:type w:val="bbPlcHdr"/>
        </w:types>
        <w:behaviors>
          <w:behavior w:val="content"/>
        </w:behaviors>
        <w:guid w:val="{0929BF86-DF9D-42F5-AFD4-27CA4E2F1C31}"/>
      </w:docPartPr>
      <w:docPartBody>
        <w:p w:rsidR="00057A90" w:rsidRDefault="00465EEB" w:rsidP="00465EEB">
          <w:pPr>
            <w:pStyle w:val="47A09BDF086C4A62A8DC6A3F4C2CCAE6"/>
          </w:pPr>
          <w:r>
            <w:t>Roundtable</w:t>
          </w:r>
        </w:p>
      </w:docPartBody>
    </w:docPart>
    <w:docPart>
      <w:docPartPr>
        <w:name w:val="9661E3EB4DEF4F0F90759600B89FA17E"/>
        <w:category>
          <w:name w:val="General"/>
          <w:gallery w:val="placeholder"/>
        </w:category>
        <w:types>
          <w:type w:val="bbPlcHdr"/>
        </w:types>
        <w:behaviors>
          <w:behavior w:val="content"/>
        </w:behaviors>
        <w:guid w:val="{E493966A-2A94-4D35-955C-D03FAC9E539C}"/>
      </w:docPartPr>
      <w:docPartBody>
        <w:p w:rsidR="00000000" w:rsidRDefault="007C22E3" w:rsidP="007C22E3">
          <w:pPr>
            <w:pStyle w:val="9661E3EB4DEF4F0F90759600B89FA17E"/>
          </w:pPr>
          <w:r>
            <w:t>Present:</w:t>
          </w:r>
        </w:p>
      </w:docPartBody>
    </w:docPart>
    <w:docPart>
      <w:docPartPr>
        <w:name w:val="ED82BEB82CA14DFAB3B2BB211464E406"/>
        <w:category>
          <w:name w:val="General"/>
          <w:gallery w:val="placeholder"/>
        </w:category>
        <w:types>
          <w:type w:val="bbPlcHdr"/>
        </w:types>
        <w:behaviors>
          <w:behavior w:val="content"/>
        </w:behaviors>
        <w:guid w:val="{D66BE089-A8F7-4A80-97CC-C626F635F20A}"/>
      </w:docPartPr>
      <w:docPartBody>
        <w:p w:rsidR="00000000" w:rsidRDefault="007C22E3" w:rsidP="007C22E3">
          <w:pPr>
            <w:pStyle w:val="ED82BEB82CA14DFAB3B2BB211464E406"/>
          </w:pPr>
          <w:r>
            <w:t>Next meeting:</w:t>
          </w:r>
        </w:p>
      </w:docPartBody>
    </w:docPart>
    <w:docPart>
      <w:docPartPr>
        <w:name w:val="F9F164891AA4416CB3388FA2EB98825F"/>
        <w:category>
          <w:name w:val="General"/>
          <w:gallery w:val="placeholder"/>
        </w:category>
        <w:types>
          <w:type w:val="bbPlcHdr"/>
        </w:types>
        <w:behaviors>
          <w:behavior w:val="content"/>
        </w:behaviors>
        <w:guid w:val="{09C7032F-6E76-4200-9032-CC86F2BD0582}"/>
      </w:docPartPr>
      <w:docPartBody>
        <w:p w:rsidR="00000000" w:rsidRDefault="007C22E3" w:rsidP="007C22E3">
          <w:pPr>
            <w:pStyle w:val="F9F164891AA4416CB3388FA2EB98825F"/>
          </w:pPr>
          <w:r>
            <w:t>Discussion</w:t>
          </w:r>
        </w:p>
      </w:docPartBody>
    </w:docPart>
    <w:docPart>
      <w:docPartPr>
        <w:name w:val="C26458570F1A4C60B9A3F7303642C44B"/>
        <w:category>
          <w:name w:val="General"/>
          <w:gallery w:val="placeholder"/>
        </w:category>
        <w:types>
          <w:type w:val="bbPlcHdr"/>
        </w:types>
        <w:behaviors>
          <w:behavior w:val="content"/>
        </w:behaviors>
        <w:guid w:val="{67D0A43E-E4CE-4F2C-BB23-8126411CA33D}"/>
      </w:docPartPr>
      <w:docPartBody>
        <w:p w:rsidR="00000000" w:rsidRDefault="007C22E3" w:rsidP="007C22E3">
          <w:pPr>
            <w:pStyle w:val="C26458570F1A4C60B9A3F7303642C44B"/>
          </w:pPr>
          <w:r>
            <w:t>Roundtable</w:t>
          </w:r>
        </w:p>
      </w:docPartBody>
    </w:docPart>
    <w:docPart>
      <w:docPartPr>
        <w:name w:val="5159545AD59E4935AA9897A57605917A"/>
        <w:category>
          <w:name w:val="General"/>
          <w:gallery w:val="placeholder"/>
        </w:category>
        <w:types>
          <w:type w:val="bbPlcHdr"/>
        </w:types>
        <w:behaviors>
          <w:behavior w:val="content"/>
        </w:behaviors>
        <w:guid w:val="{27C1F217-1C85-4DB3-8E57-8B1EA41E3022}"/>
      </w:docPartPr>
      <w:docPartBody>
        <w:p w:rsidR="00000000" w:rsidRDefault="007C22E3" w:rsidP="007C22E3">
          <w:pPr>
            <w:pStyle w:val="5159545AD59E4935AA9897A57605917A"/>
          </w:pPr>
          <w:r>
            <w:t>Present:</w:t>
          </w:r>
        </w:p>
      </w:docPartBody>
    </w:docPart>
    <w:docPart>
      <w:docPartPr>
        <w:name w:val="A57781600D564DD182C278189284B905"/>
        <w:category>
          <w:name w:val="General"/>
          <w:gallery w:val="placeholder"/>
        </w:category>
        <w:types>
          <w:type w:val="bbPlcHdr"/>
        </w:types>
        <w:behaviors>
          <w:behavior w:val="content"/>
        </w:behaviors>
        <w:guid w:val="{502FBC7A-0914-4D85-A11E-E6BCE2FC4767}"/>
      </w:docPartPr>
      <w:docPartBody>
        <w:p w:rsidR="00000000" w:rsidRDefault="007C22E3" w:rsidP="007C22E3">
          <w:pPr>
            <w:pStyle w:val="A57781600D564DD182C278189284B905"/>
          </w:pPr>
          <w:r>
            <w:t>Next meeting:</w:t>
          </w:r>
        </w:p>
      </w:docPartBody>
    </w:docPart>
    <w:docPart>
      <w:docPartPr>
        <w:name w:val="99A06D35E6804AC0AED3C017B687876C"/>
        <w:category>
          <w:name w:val="General"/>
          <w:gallery w:val="placeholder"/>
        </w:category>
        <w:types>
          <w:type w:val="bbPlcHdr"/>
        </w:types>
        <w:behaviors>
          <w:behavior w:val="content"/>
        </w:behaviors>
        <w:guid w:val="{EBEE23F1-E581-4926-A7FD-8A7693F934B4}"/>
      </w:docPartPr>
      <w:docPartBody>
        <w:p w:rsidR="00000000" w:rsidRDefault="007C22E3" w:rsidP="007C22E3">
          <w:pPr>
            <w:pStyle w:val="99A06D35E6804AC0AED3C017B687876C"/>
          </w:pPr>
          <w:r>
            <w:t>Discussion</w:t>
          </w:r>
        </w:p>
      </w:docPartBody>
    </w:docPart>
    <w:docPart>
      <w:docPartPr>
        <w:name w:val="E5DB34E27DBF49A4A892CF4D732669ED"/>
        <w:category>
          <w:name w:val="General"/>
          <w:gallery w:val="placeholder"/>
        </w:category>
        <w:types>
          <w:type w:val="bbPlcHdr"/>
        </w:types>
        <w:behaviors>
          <w:behavior w:val="content"/>
        </w:behaviors>
        <w:guid w:val="{D5AD6D81-CA55-41EC-B53B-442A0510D030}"/>
      </w:docPartPr>
      <w:docPartBody>
        <w:p w:rsidR="00000000" w:rsidRDefault="007C22E3" w:rsidP="007C22E3">
          <w:pPr>
            <w:pStyle w:val="E5DB34E27DBF49A4A892CF4D732669ED"/>
          </w:pPr>
          <w:r>
            <w:t>Roundtable</w:t>
          </w:r>
        </w:p>
      </w:docPartBody>
    </w:docPart>
    <w:docPart>
      <w:docPartPr>
        <w:name w:val="2EDE3F2F8DCA44D2BB10FC00491034C4"/>
        <w:category>
          <w:name w:val="General"/>
          <w:gallery w:val="placeholder"/>
        </w:category>
        <w:types>
          <w:type w:val="bbPlcHdr"/>
        </w:types>
        <w:behaviors>
          <w:behavior w:val="content"/>
        </w:behaviors>
        <w:guid w:val="{E29C2A50-B5CC-4062-83F2-782038A73E55}"/>
      </w:docPartPr>
      <w:docPartBody>
        <w:p w:rsidR="00000000" w:rsidRDefault="007C22E3" w:rsidP="007C22E3">
          <w:pPr>
            <w:pStyle w:val="2EDE3F2F8DCA44D2BB10FC00491034C4"/>
          </w:pPr>
          <w:r>
            <w:t>Present:</w:t>
          </w:r>
        </w:p>
      </w:docPartBody>
    </w:docPart>
    <w:docPart>
      <w:docPartPr>
        <w:name w:val="D167F14A39D146E8AE467BC9F1773C50"/>
        <w:category>
          <w:name w:val="General"/>
          <w:gallery w:val="placeholder"/>
        </w:category>
        <w:types>
          <w:type w:val="bbPlcHdr"/>
        </w:types>
        <w:behaviors>
          <w:behavior w:val="content"/>
        </w:behaviors>
        <w:guid w:val="{55537BF4-20B8-4DB4-89F5-B02562E69DAB}"/>
      </w:docPartPr>
      <w:docPartBody>
        <w:p w:rsidR="00000000" w:rsidRDefault="007C22E3" w:rsidP="007C22E3">
          <w:pPr>
            <w:pStyle w:val="D167F14A39D146E8AE467BC9F1773C50"/>
          </w:pPr>
          <w:r>
            <w:t>Next meeting:</w:t>
          </w:r>
        </w:p>
      </w:docPartBody>
    </w:docPart>
    <w:docPart>
      <w:docPartPr>
        <w:name w:val="F770BB0F96C145E79390B321B2BF61FA"/>
        <w:category>
          <w:name w:val="General"/>
          <w:gallery w:val="placeholder"/>
        </w:category>
        <w:types>
          <w:type w:val="bbPlcHdr"/>
        </w:types>
        <w:behaviors>
          <w:behavior w:val="content"/>
        </w:behaviors>
        <w:guid w:val="{F0AD7A0C-665E-4C59-98C4-E7B7575445B1}"/>
      </w:docPartPr>
      <w:docPartBody>
        <w:p w:rsidR="00000000" w:rsidRDefault="007C22E3" w:rsidP="007C22E3">
          <w:pPr>
            <w:pStyle w:val="F770BB0F96C145E79390B321B2BF61FA"/>
          </w:pPr>
          <w:r>
            <w:t>Discussion</w:t>
          </w:r>
        </w:p>
      </w:docPartBody>
    </w:docPart>
    <w:docPart>
      <w:docPartPr>
        <w:name w:val="59CB6583414D485DAF8F923BA907948A"/>
        <w:category>
          <w:name w:val="General"/>
          <w:gallery w:val="placeholder"/>
        </w:category>
        <w:types>
          <w:type w:val="bbPlcHdr"/>
        </w:types>
        <w:behaviors>
          <w:behavior w:val="content"/>
        </w:behaviors>
        <w:guid w:val="{F84BD94A-745A-4E32-B304-D19D4534B450}"/>
      </w:docPartPr>
      <w:docPartBody>
        <w:p w:rsidR="00000000" w:rsidRDefault="007C22E3" w:rsidP="007C22E3">
          <w:pPr>
            <w:pStyle w:val="59CB6583414D485DAF8F923BA907948A"/>
          </w:pPr>
          <w:r>
            <w:t>Roundtable</w:t>
          </w:r>
        </w:p>
      </w:docPartBody>
    </w:docPart>
    <w:docPart>
      <w:docPartPr>
        <w:name w:val="CC8B02640D1544E4A6AAB226B59052C1"/>
        <w:category>
          <w:name w:val="General"/>
          <w:gallery w:val="placeholder"/>
        </w:category>
        <w:types>
          <w:type w:val="bbPlcHdr"/>
        </w:types>
        <w:behaviors>
          <w:behavior w:val="content"/>
        </w:behaviors>
        <w:guid w:val="{EDF3707C-6317-4E97-8494-8D423BA9DA61}"/>
      </w:docPartPr>
      <w:docPartBody>
        <w:p w:rsidR="00000000" w:rsidRDefault="007C22E3" w:rsidP="007C22E3">
          <w:pPr>
            <w:pStyle w:val="CC8B02640D1544E4A6AAB226B59052C1"/>
          </w:pPr>
          <w:r>
            <w:t>Present:</w:t>
          </w:r>
        </w:p>
      </w:docPartBody>
    </w:docPart>
    <w:docPart>
      <w:docPartPr>
        <w:name w:val="892D6DD8D9BF42B3A289B85BD4970010"/>
        <w:category>
          <w:name w:val="General"/>
          <w:gallery w:val="placeholder"/>
        </w:category>
        <w:types>
          <w:type w:val="bbPlcHdr"/>
        </w:types>
        <w:behaviors>
          <w:behavior w:val="content"/>
        </w:behaviors>
        <w:guid w:val="{DEE2E6E6-1860-4431-9BD4-1F4FBE7CA9DA}"/>
      </w:docPartPr>
      <w:docPartBody>
        <w:p w:rsidR="00000000" w:rsidRDefault="007C22E3" w:rsidP="007C22E3">
          <w:pPr>
            <w:pStyle w:val="892D6DD8D9BF42B3A289B85BD4970010"/>
          </w:pPr>
          <w:r>
            <w:t>Next meeting:</w:t>
          </w:r>
        </w:p>
      </w:docPartBody>
    </w:docPart>
    <w:docPart>
      <w:docPartPr>
        <w:name w:val="F612461B586E41BB99C5E5AA6D2290F5"/>
        <w:category>
          <w:name w:val="General"/>
          <w:gallery w:val="placeholder"/>
        </w:category>
        <w:types>
          <w:type w:val="bbPlcHdr"/>
        </w:types>
        <w:behaviors>
          <w:behavior w:val="content"/>
        </w:behaviors>
        <w:guid w:val="{72439259-30D4-4657-814B-C90D7FD6A8DF}"/>
      </w:docPartPr>
      <w:docPartBody>
        <w:p w:rsidR="00000000" w:rsidRDefault="007C22E3" w:rsidP="007C22E3">
          <w:pPr>
            <w:pStyle w:val="F612461B586E41BB99C5E5AA6D2290F5"/>
          </w:pPr>
          <w:r>
            <w:t>Discussion</w:t>
          </w:r>
        </w:p>
      </w:docPartBody>
    </w:docPart>
    <w:docPart>
      <w:docPartPr>
        <w:name w:val="7BA7AB5FA5AD4AA49A20741A87609B1B"/>
        <w:category>
          <w:name w:val="General"/>
          <w:gallery w:val="placeholder"/>
        </w:category>
        <w:types>
          <w:type w:val="bbPlcHdr"/>
        </w:types>
        <w:behaviors>
          <w:behavior w:val="content"/>
        </w:behaviors>
        <w:guid w:val="{6DD9A1A3-8C2A-4896-A856-3158A130FDE7}"/>
      </w:docPartPr>
      <w:docPartBody>
        <w:p w:rsidR="00000000" w:rsidRDefault="007C22E3" w:rsidP="007C22E3">
          <w:pPr>
            <w:pStyle w:val="7BA7AB5FA5AD4AA49A20741A87609B1B"/>
          </w:pPr>
          <w:r>
            <w:t>Roundtable</w:t>
          </w:r>
        </w:p>
      </w:docPartBody>
    </w:docPart>
    <w:docPart>
      <w:docPartPr>
        <w:name w:val="3B8E4CCA90984AACBD89E2F7BBCE91B1"/>
        <w:category>
          <w:name w:val="General"/>
          <w:gallery w:val="placeholder"/>
        </w:category>
        <w:types>
          <w:type w:val="bbPlcHdr"/>
        </w:types>
        <w:behaviors>
          <w:behavior w:val="content"/>
        </w:behaviors>
        <w:guid w:val="{C95C9639-C45E-40B8-96B8-3C219C39D4AD}"/>
      </w:docPartPr>
      <w:docPartBody>
        <w:p w:rsidR="00000000" w:rsidRDefault="007C22E3" w:rsidP="007C22E3">
          <w:pPr>
            <w:pStyle w:val="3B8E4CCA90984AACBD89E2F7BBCE91B1"/>
          </w:pPr>
          <w:r>
            <w:t>Present:</w:t>
          </w:r>
        </w:p>
      </w:docPartBody>
    </w:docPart>
    <w:docPart>
      <w:docPartPr>
        <w:name w:val="F9EA085486B344AF96AF1A3DAE570F55"/>
        <w:category>
          <w:name w:val="General"/>
          <w:gallery w:val="placeholder"/>
        </w:category>
        <w:types>
          <w:type w:val="bbPlcHdr"/>
        </w:types>
        <w:behaviors>
          <w:behavior w:val="content"/>
        </w:behaviors>
        <w:guid w:val="{0CA737CA-215C-480D-A9F0-D8D8943C04FF}"/>
      </w:docPartPr>
      <w:docPartBody>
        <w:p w:rsidR="00000000" w:rsidRDefault="007C22E3" w:rsidP="007C22E3">
          <w:pPr>
            <w:pStyle w:val="F9EA085486B344AF96AF1A3DAE570F55"/>
          </w:pPr>
          <w:r>
            <w:t>Next meeting:</w:t>
          </w:r>
        </w:p>
      </w:docPartBody>
    </w:docPart>
    <w:docPart>
      <w:docPartPr>
        <w:name w:val="1725EE38A5994001BF71DA9D514DDA7B"/>
        <w:category>
          <w:name w:val="General"/>
          <w:gallery w:val="placeholder"/>
        </w:category>
        <w:types>
          <w:type w:val="bbPlcHdr"/>
        </w:types>
        <w:behaviors>
          <w:behavior w:val="content"/>
        </w:behaviors>
        <w:guid w:val="{94E62302-51E6-4985-A3AC-D51BF06843EE}"/>
      </w:docPartPr>
      <w:docPartBody>
        <w:p w:rsidR="00000000" w:rsidRDefault="007C22E3" w:rsidP="007C22E3">
          <w:pPr>
            <w:pStyle w:val="1725EE38A5994001BF71DA9D514DDA7B"/>
          </w:pPr>
          <w:r>
            <w:t>Discussion</w:t>
          </w:r>
        </w:p>
      </w:docPartBody>
    </w:docPart>
    <w:docPart>
      <w:docPartPr>
        <w:name w:val="5E456F21709048CB98889F1E50548C0B"/>
        <w:category>
          <w:name w:val="General"/>
          <w:gallery w:val="placeholder"/>
        </w:category>
        <w:types>
          <w:type w:val="bbPlcHdr"/>
        </w:types>
        <w:behaviors>
          <w:behavior w:val="content"/>
        </w:behaviors>
        <w:guid w:val="{530B2FE1-A7EA-46A6-B7DB-B08B2E3606D6}"/>
      </w:docPartPr>
      <w:docPartBody>
        <w:p w:rsidR="00000000" w:rsidRDefault="007C22E3" w:rsidP="007C22E3">
          <w:pPr>
            <w:pStyle w:val="5E456F21709048CB98889F1E50548C0B"/>
          </w:pPr>
          <w:r>
            <w:t>Roundtable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0FF"/>
    <w:rsid w:val="00057A90"/>
    <w:rsid w:val="000E1B6C"/>
    <w:rsid w:val="002800FF"/>
    <w:rsid w:val="002F4B04"/>
    <w:rsid w:val="00465EEB"/>
    <w:rsid w:val="004A574E"/>
    <w:rsid w:val="00672848"/>
    <w:rsid w:val="007C22E3"/>
    <w:rsid w:val="00983BF4"/>
    <w:rsid w:val="00A45758"/>
    <w:rsid w:val="00A46FEA"/>
    <w:rsid w:val="00CC04B9"/>
    <w:rsid w:val="00CC54E7"/>
    <w:rsid w:val="00D6270B"/>
    <w:rsid w:val="00ED57C9"/>
    <w:rsid w:val="00F55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1B57A72B4F4F2585623E9957052DB6">
    <w:name w:val="161B57A72B4F4F2585623E9957052DB6"/>
  </w:style>
  <w:style w:type="paragraph" w:customStyle="1" w:styleId="824BA8F1038C43C3BDDE0086A3BDE2FE">
    <w:name w:val="824BA8F1038C43C3BDDE0086A3BDE2FE"/>
  </w:style>
  <w:style w:type="paragraph" w:customStyle="1" w:styleId="4BEB0656FB344DDF91A299A9EC4E98E6">
    <w:name w:val="4BEB0656FB344DDF91A299A9EC4E98E6"/>
  </w:style>
  <w:style w:type="paragraph" w:customStyle="1" w:styleId="B8A1A539D1444304A6AF733FF75938B7">
    <w:name w:val="B8A1A539D1444304A6AF733FF75938B7"/>
  </w:style>
  <w:style w:type="paragraph" w:customStyle="1" w:styleId="7FF4472C424F4CBCA6B13A18A44354BD">
    <w:name w:val="7FF4472C424F4CBCA6B13A18A44354BD"/>
    <w:rsid w:val="004A574E"/>
  </w:style>
  <w:style w:type="paragraph" w:customStyle="1" w:styleId="A7680686D8D047D891BF4EBBC2E9D989">
    <w:name w:val="A7680686D8D047D891BF4EBBC2E9D989"/>
  </w:style>
  <w:style w:type="paragraph" w:customStyle="1" w:styleId="638C89AE1D2B40119BDB44BBB0A9A90D">
    <w:name w:val="638C89AE1D2B40119BDB44BBB0A9A90D"/>
    <w:rsid w:val="004A574E"/>
  </w:style>
  <w:style w:type="paragraph" w:customStyle="1" w:styleId="D6D1828806354B288D07C142B3E42891">
    <w:name w:val="D6D1828806354B288D07C142B3E42891"/>
    <w:rsid w:val="004A574E"/>
  </w:style>
  <w:style w:type="paragraph" w:customStyle="1" w:styleId="A82C43AED4DE41ADABECD32812724772">
    <w:name w:val="A82C43AED4DE41ADABECD32812724772"/>
    <w:rsid w:val="004A574E"/>
  </w:style>
  <w:style w:type="paragraph" w:customStyle="1" w:styleId="1A26410E53E341388F0ED243672BF176">
    <w:name w:val="1A26410E53E341388F0ED243672BF176"/>
  </w:style>
  <w:style w:type="paragraph" w:customStyle="1" w:styleId="AD26A0B110814795B7EA124D2AD4E4FF">
    <w:name w:val="AD26A0B110814795B7EA124D2AD4E4FF"/>
    <w:rsid w:val="004A574E"/>
  </w:style>
  <w:style w:type="paragraph" w:customStyle="1" w:styleId="2013E3A147B2419A8C470411E814FBED">
    <w:name w:val="2013E3A147B2419A8C470411E814FBED"/>
  </w:style>
  <w:style w:type="paragraph" w:customStyle="1" w:styleId="17006EC860AE4F94AA2F545167746036">
    <w:name w:val="17006EC860AE4F94AA2F545167746036"/>
  </w:style>
  <w:style w:type="paragraph" w:customStyle="1" w:styleId="29085F954FFE454C8E4A9EA3278998F0">
    <w:name w:val="29085F954FFE454C8E4A9EA3278998F0"/>
  </w:style>
  <w:style w:type="paragraph" w:customStyle="1" w:styleId="D6819D639C9F4BB2894FE33A67CAB31D">
    <w:name w:val="D6819D639C9F4BB2894FE33A67CAB31D"/>
  </w:style>
  <w:style w:type="paragraph" w:customStyle="1" w:styleId="900FB563EAB041DB88B42728717E01FC">
    <w:name w:val="900FB563EAB041DB88B42728717E01FC"/>
    <w:rsid w:val="004A574E"/>
  </w:style>
  <w:style w:type="paragraph" w:customStyle="1" w:styleId="006076312E514550AF9C9EEB3C3D8E88">
    <w:name w:val="006076312E514550AF9C9EEB3C3D8E88"/>
    <w:rsid w:val="004A574E"/>
  </w:style>
  <w:style w:type="paragraph" w:customStyle="1" w:styleId="DBFD05DDB446459596DB53833DFAB14A">
    <w:name w:val="DBFD05DDB446459596DB53833DFAB14A"/>
    <w:rsid w:val="004A574E"/>
  </w:style>
  <w:style w:type="paragraph" w:customStyle="1" w:styleId="C2F23F0A80644E5BA60D88AF6C1B8508">
    <w:name w:val="C2F23F0A80644E5BA60D88AF6C1B8508"/>
    <w:rsid w:val="002800FF"/>
  </w:style>
  <w:style w:type="paragraph" w:customStyle="1" w:styleId="906DEF9986604C21B9016167070862F5">
    <w:name w:val="906DEF9986604C21B9016167070862F5"/>
    <w:rsid w:val="002F4B04"/>
  </w:style>
  <w:style w:type="paragraph" w:customStyle="1" w:styleId="8283E4F160AA4D15AB65BD9604D4B264">
    <w:name w:val="8283E4F160AA4D15AB65BD9604D4B264"/>
    <w:rsid w:val="002800FF"/>
  </w:style>
  <w:style w:type="paragraph" w:customStyle="1" w:styleId="0B9334278970490D96A8BCE66CA70F68">
    <w:name w:val="0B9334278970490D96A8BCE66CA70F68"/>
    <w:rsid w:val="002800FF"/>
  </w:style>
  <w:style w:type="paragraph" w:customStyle="1" w:styleId="47730FC9D1CC4B1284EBD39EB1CB9366">
    <w:name w:val="47730FC9D1CC4B1284EBD39EB1CB9366"/>
    <w:rsid w:val="002800FF"/>
  </w:style>
  <w:style w:type="paragraph" w:customStyle="1" w:styleId="FEF69D6DB43845F99A68E74B78872990">
    <w:name w:val="FEF69D6DB43845F99A68E74B78872990"/>
    <w:rsid w:val="002F4B04"/>
  </w:style>
  <w:style w:type="paragraph" w:customStyle="1" w:styleId="1B248726369A4736A46B43FB704886AA">
    <w:name w:val="1B248726369A4736A46B43FB704886AA"/>
    <w:rsid w:val="002F4B04"/>
  </w:style>
  <w:style w:type="paragraph" w:customStyle="1" w:styleId="F8CDA6B82A424F49AA67F9A7AC7A6A34">
    <w:name w:val="F8CDA6B82A424F49AA67F9A7AC7A6A34"/>
    <w:rsid w:val="002F4B04"/>
  </w:style>
  <w:style w:type="paragraph" w:customStyle="1" w:styleId="B654E06ECC524C6BB936D230860F62F1">
    <w:name w:val="B654E06ECC524C6BB936D230860F62F1"/>
    <w:rsid w:val="00CC54E7"/>
  </w:style>
  <w:style w:type="paragraph" w:customStyle="1" w:styleId="33998860E60442CC9A915CD71B4E3FAD">
    <w:name w:val="33998860E60442CC9A915CD71B4E3FAD"/>
    <w:rsid w:val="00CC54E7"/>
  </w:style>
  <w:style w:type="paragraph" w:customStyle="1" w:styleId="296974C4D74E42EBA311CCCEC528134D">
    <w:name w:val="296974C4D74E42EBA311CCCEC528134D"/>
    <w:rsid w:val="00CC54E7"/>
  </w:style>
  <w:style w:type="paragraph" w:customStyle="1" w:styleId="278D0CCF86AF4D07AA7CA9381E9F5533">
    <w:name w:val="278D0CCF86AF4D07AA7CA9381E9F5533"/>
    <w:rsid w:val="00CC54E7"/>
  </w:style>
  <w:style w:type="paragraph" w:customStyle="1" w:styleId="E32A6A3EA5484DA498A9309C7C8E4997">
    <w:name w:val="E32A6A3EA5484DA498A9309C7C8E4997"/>
    <w:rsid w:val="00A45758"/>
  </w:style>
  <w:style w:type="paragraph" w:customStyle="1" w:styleId="656FC3A3436B44E291FB0E43811316B7">
    <w:name w:val="656FC3A3436B44E291FB0E43811316B7"/>
    <w:rsid w:val="00A45758"/>
  </w:style>
  <w:style w:type="paragraph" w:customStyle="1" w:styleId="2AA665AC42F247219213DB91A66BEB4B">
    <w:name w:val="2AA665AC42F247219213DB91A66BEB4B"/>
    <w:rsid w:val="00A45758"/>
  </w:style>
  <w:style w:type="paragraph" w:customStyle="1" w:styleId="415CD3183E234B6E8D36FF551B4C9964">
    <w:name w:val="415CD3183E234B6E8D36FF551B4C9964"/>
    <w:rsid w:val="00A45758"/>
  </w:style>
  <w:style w:type="paragraph" w:customStyle="1" w:styleId="2F7B705A1ADA4F9AA66DE413AED3800C">
    <w:name w:val="2F7B705A1ADA4F9AA66DE413AED3800C"/>
    <w:rsid w:val="00465EEB"/>
  </w:style>
  <w:style w:type="paragraph" w:customStyle="1" w:styleId="20E7B572436541C8A72FD4C3AEDEE082">
    <w:name w:val="20E7B572436541C8A72FD4C3AEDEE082"/>
    <w:rsid w:val="00465EEB"/>
  </w:style>
  <w:style w:type="paragraph" w:customStyle="1" w:styleId="CFAD9FDAB794437CAB3F76391818DAAD">
    <w:name w:val="CFAD9FDAB794437CAB3F76391818DAAD"/>
    <w:rsid w:val="00465EEB"/>
  </w:style>
  <w:style w:type="paragraph" w:customStyle="1" w:styleId="47A09BDF086C4A62A8DC6A3F4C2CCAE6">
    <w:name w:val="47A09BDF086C4A62A8DC6A3F4C2CCAE6"/>
    <w:rsid w:val="00465EEB"/>
  </w:style>
  <w:style w:type="paragraph" w:customStyle="1" w:styleId="9661E3EB4DEF4F0F90759600B89FA17E">
    <w:name w:val="9661E3EB4DEF4F0F90759600B89FA17E"/>
    <w:rsid w:val="007C22E3"/>
  </w:style>
  <w:style w:type="paragraph" w:customStyle="1" w:styleId="ED82BEB82CA14DFAB3B2BB211464E406">
    <w:name w:val="ED82BEB82CA14DFAB3B2BB211464E406"/>
    <w:rsid w:val="007C22E3"/>
  </w:style>
  <w:style w:type="paragraph" w:customStyle="1" w:styleId="F9F164891AA4416CB3388FA2EB98825F">
    <w:name w:val="F9F164891AA4416CB3388FA2EB98825F"/>
    <w:rsid w:val="007C22E3"/>
  </w:style>
  <w:style w:type="paragraph" w:customStyle="1" w:styleId="C26458570F1A4C60B9A3F7303642C44B">
    <w:name w:val="C26458570F1A4C60B9A3F7303642C44B"/>
    <w:rsid w:val="007C22E3"/>
  </w:style>
  <w:style w:type="paragraph" w:customStyle="1" w:styleId="5159545AD59E4935AA9897A57605917A">
    <w:name w:val="5159545AD59E4935AA9897A57605917A"/>
    <w:rsid w:val="007C22E3"/>
  </w:style>
  <w:style w:type="paragraph" w:customStyle="1" w:styleId="A57781600D564DD182C278189284B905">
    <w:name w:val="A57781600D564DD182C278189284B905"/>
    <w:rsid w:val="007C22E3"/>
  </w:style>
  <w:style w:type="paragraph" w:customStyle="1" w:styleId="99A06D35E6804AC0AED3C017B687876C">
    <w:name w:val="99A06D35E6804AC0AED3C017B687876C"/>
    <w:rsid w:val="007C22E3"/>
  </w:style>
  <w:style w:type="paragraph" w:customStyle="1" w:styleId="E5DB34E27DBF49A4A892CF4D732669ED">
    <w:name w:val="E5DB34E27DBF49A4A892CF4D732669ED"/>
    <w:rsid w:val="007C22E3"/>
  </w:style>
  <w:style w:type="paragraph" w:customStyle="1" w:styleId="2EDE3F2F8DCA44D2BB10FC00491034C4">
    <w:name w:val="2EDE3F2F8DCA44D2BB10FC00491034C4"/>
    <w:rsid w:val="007C22E3"/>
  </w:style>
  <w:style w:type="paragraph" w:customStyle="1" w:styleId="D167F14A39D146E8AE467BC9F1773C50">
    <w:name w:val="D167F14A39D146E8AE467BC9F1773C50"/>
    <w:rsid w:val="007C22E3"/>
  </w:style>
  <w:style w:type="paragraph" w:customStyle="1" w:styleId="F770BB0F96C145E79390B321B2BF61FA">
    <w:name w:val="F770BB0F96C145E79390B321B2BF61FA"/>
    <w:rsid w:val="007C22E3"/>
  </w:style>
  <w:style w:type="paragraph" w:customStyle="1" w:styleId="59CB6583414D485DAF8F923BA907948A">
    <w:name w:val="59CB6583414D485DAF8F923BA907948A"/>
    <w:rsid w:val="007C22E3"/>
  </w:style>
  <w:style w:type="paragraph" w:customStyle="1" w:styleId="CC8B02640D1544E4A6AAB226B59052C1">
    <w:name w:val="CC8B02640D1544E4A6AAB226B59052C1"/>
    <w:rsid w:val="007C22E3"/>
  </w:style>
  <w:style w:type="paragraph" w:customStyle="1" w:styleId="892D6DD8D9BF42B3A289B85BD4970010">
    <w:name w:val="892D6DD8D9BF42B3A289B85BD4970010"/>
    <w:rsid w:val="007C22E3"/>
  </w:style>
  <w:style w:type="paragraph" w:customStyle="1" w:styleId="F612461B586E41BB99C5E5AA6D2290F5">
    <w:name w:val="F612461B586E41BB99C5E5AA6D2290F5"/>
    <w:rsid w:val="007C22E3"/>
  </w:style>
  <w:style w:type="paragraph" w:customStyle="1" w:styleId="7BA7AB5FA5AD4AA49A20741A87609B1B">
    <w:name w:val="7BA7AB5FA5AD4AA49A20741A87609B1B"/>
    <w:rsid w:val="007C22E3"/>
  </w:style>
  <w:style w:type="paragraph" w:customStyle="1" w:styleId="3B8E4CCA90984AACBD89E2F7BBCE91B1">
    <w:name w:val="3B8E4CCA90984AACBD89E2F7BBCE91B1"/>
    <w:rsid w:val="007C22E3"/>
  </w:style>
  <w:style w:type="paragraph" w:customStyle="1" w:styleId="F9EA085486B344AF96AF1A3DAE570F55">
    <w:name w:val="F9EA085486B344AF96AF1A3DAE570F55"/>
    <w:rsid w:val="007C22E3"/>
  </w:style>
  <w:style w:type="paragraph" w:customStyle="1" w:styleId="1725EE38A5994001BF71DA9D514DDA7B">
    <w:name w:val="1725EE38A5994001BF71DA9D514DDA7B"/>
    <w:rsid w:val="007C22E3"/>
  </w:style>
  <w:style w:type="paragraph" w:customStyle="1" w:styleId="5E456F21709048CB98889F1E50548C0B">
    <w:name w:val="5E456F21709048CB98889F1E50548C0B"/>
    <w:rsid w:val="007C22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 (short form).dotx</Template>
  <TotalTime>626</TotalTime>
  <Pages>13</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Cazares</dc:creator>
  <cp:keywords>January 26th 2022</cp:keywords>
  <dc:description>Group 3</dc:description>
  <cp:lastModifiedBy>James Cazares</cp:lastModifiedBy>
  <cp:revision>50</cp:revision>
  <dcterms:created xsi:type="dcterms:W3CDTF">2022-02-24T01:47:00Z</dcterms:created>
  <dcterms:modified xsi:type="dcterms:W3CDTF">2022-05-05T05:34:00Z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